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divdocument"/>
        <w:tblW w:w="0" w:type="auto"/>
        <w:tblCellSpacing w:w="0" w:type="dxa"/>
        <w:tblLayout w:type="fixed"/>
        <w:tblCellMar>
          <w:left w:w="0" w:type="dxa"/>
          <w:right w:w="0" w:type="dxa"/>
        </w:tblCellMar>
        <w:tblLook w:val="05E0" w:firstRow="1" w:lastRow="1" w:firstColumn="1" w:lastColumn="1" w:noHBand="0" w:noVBand="1"/>
      </w:tblPr>
      <w:tblGrid>
        <w:gridCol w:w="3680"/>
        <w:gridCol w:w="8560"/>
      </w:tblGrid>
      <w:tr w:rsidR="004927F5" w14:paraId="46981A1E" w14:textId="77777777">
        <w:trPr>
          <w:trHeight w:val="15200"/>
          <w:tblCellSpacing w:w="0" w:type="dxa"/>
          <w:hidden/>
        </w:trPr>
        <w:tc>
          <w:tcPr>
            <w:tcW w:w="3680" w:type="dxa"/>
            <w:shd w:val="clear" w:color="auto" w:fill="003D73"/>
            <w:tcMar>
              <w:top w:w="300" w:type="dxa"/>
              <w:left w:w="0" w:type="dxa"/>
              <w:bottom w:w="300" w:type="dxa"/>
              <w:right w:w="0" w:type="dxa"/>
            </w:tcMar>
            <w:hideMark/>
          </w:tcPr>
          <w:p w14:paraId="012C2B92" w14:textId="77777777" w:rsidR="004927F5" w:rsidRPr="00602AE7" w:rsidRDefault="00602AE7">
            <w:pPr>
              <w:pStyle w:val="divdocumentleft-boxsectionnth-child1sectiongapdiv"/>
              <w:spacing w:line="400" w:lineRule="atLeast"/>
              <w:rPr>
                <w:rStyle w:val="divdocumentleft-box"/>
                <w:rFonts w:ascii="Century Gothic" w:eastAsia="Century Gothic" w:hAnsi="Century Gothic" w:cs="Century Gothic"/>
                <w:sz w:val="32"/>
                <w:szCs w:val="32"/>
                <w:shd w:val="clear" w:color="auto" w:fill="auto"/>
              </w:rPr>
            </w:pPr>
            <w:r w:rsidRPr="00602AE7">
              <w:rPr>
                <w:rStyle w:val="divdocumentleft-box"/>
                <w:rFonts w:ascii="Century Gothic" w:eastAsia="Century Gothic" w:hAnsi="Century Gothic" w:cs="Century Gothic"/>
                <w:sz w:val="32"/>
                <w:szCs w:val="32"/>
                <w:shd w:val="clear" w:color="auto" w:fill="auto"/>
              </w:rPr>
              <w:t> </w:t>
            </w:r>
          </w:p>
          <w:p w14:paraId="34B45352" w14:textId="77777777" w:rsidR="003C15A9" w:rsidRDefault="00602AE7">
            <w:pPr>
              <w:pStyle w:val="divdocumentname"/>
              <w:pBdr>
                <w:bottom w:val="none" w:sz="0" w:space="0" w:color="auto"/>
              </w:pBdr>
              <w:ind w:left="300" w:right="300"/>
              <w:rPr>
                <w:rStyle w:val="divdocumentleft-box"/>
                <w:rFonts w:ascii="Century Gothic" w:eastAsia="Century Gothic" w:hAnsi="Century Gothic" w:cs="Century Gothic"/>
                <w:sz w:val="32"/>
                <w:szCs w:val="32"/>
                <w:shd w:val="clear" w:color="auto" w:fill="auto"/>
              </w:rPr>
            </w:pPr>
            <w:r w:rsidRPr="00602AE7">
              <w:rPr>
                <w:rStyle w:val="span"/>
                <w:rFonts w:ascii="Century Gothic" w:eastAsia="Century Gothic" w:hAnsi="Century Gothic" w:cs="Century Gothic"/>
                <w:sz w:val="32"/>
                <w:szCs w:val="32"/>
              </w:rPr>
              <w:t>Dnyaneshwar</w:t>
            </w:r>
          </w:p>
          <w:p w14:paraId="16903983" w14:textId="04ED3C78" w:rsidR="004927F5" w:rsidRPr="00602AE7" w:rsidRDefault="00602AE7">
            <w:pPr>
              <w:pStyle w:val="divdocumentname"/>
              <w:pBdr>
                <w:bottom w:val="none" w:sz="0" w:space="0" w:color="auto"/>
              </w:pBdr>
              <w:ind w:left="300" w:right="300"/>
              <w:rPr>
                <w:rStyle w:val="divdocumentleft-box"/>
                <w:rFonts w:ascii="Century Gothic" w:eastAsia="Century Gothic" w:hAnsi="Century Gothic" w:cs="Century Gothic"/>
                <w:sz w:val="32"/>
                <w:szCs w:val="32"/>
                <w:shd w:val="clear" w:color="auto" w:fill="auto"/>
              </w:rPr>
            </w:pPr>
            <w:r>
              <w:rPr>
                <w:rStyle w:val="divdocumentleft-box"/>
                <w:rFonts w:ascii="Century Gothic" w:eastAsia="Century Gothic" w:hAnsi="Century Gothic" w:cs="Century Gothic"/>
                <w:sz w:val="32"/>
                <w:szCs w:val="32"/>
                <w:shd w:val="clear" w:color="auto" w:fill="auto"/>
              </w:rPr>
              <w:t xml:space="preserve">Narayan </w:t>
            </w:r>
            <w:r w:rsidRPr="00602AE7">
              <w:rPr>
                <w:rStyle w:val="span"/>
                <w:rFonts w:ascii="Century Gothic" w:eastAsia="Century Gothic" w:hAnsi="Century Gothic" w:cs="Century Gothic"/>
                <w:sz w:val="32"/>
                <w:szCs w:val="32"/>
              </w:rPr>
              <w:t>Jadhav</w:t>
            </w:r>
          </w:p>
          <w:p w14:paraId="35FB1648" w14:textId="7FF7E69B" w:rsidR="004927F5" w:rsidRDefault="000220C5">
            <w:pPr>
              <w:pStyle w:val="documentresumeTitle"/>
              <w:spacing w:line="360" w:lineRule="atLeast"/>
              <w:ind w:left="300" w:right="300"/>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Project</w:t>
            </w:r>
            <w:r w:rsidR="004B5594">
              <w:rPr>
                <w:rStyle w:val="divdocumentleft-box"/>
                <w:rFonts w:ascii="Century Gothic" w:eastAsia="Century Gothic" w:hAnsi="Century Gothic" w:cs="Century Gothic"/>
                <w:shd w:val="clear" w:color="auto" w:fill="auto"/>
              </w:rPr>
              <w:t xml:space="preserve"> Manager</w:t>
            </w:r>
            <w:r w:rsidR="00602AE7">
              <w:rPr>
                <w:rStyle w:val="divdocumentleft-box"/>
                <w:rFonts w:ascii="Century Gothic" w:eastAsia="Century Gothic" w:hAnsi="Century Gothic" w:cs="Century Gothic"/>
                <w:shd w:val="clear" w:color="auto" w:fill="auto"/>
              </w:rPr>
              <w:t xml:space="preserve">- </w:t>
            </w:r>
            <w:r>
              <w:rPr>
                <w:rStyle w:val="divdocumentleft-box"/>
                <w:rFonts w:ascii="Century Gothic" w:eastAsia="Century Gothic" w:hAnsi="Century Gothic" w:cs="Century Gothic"/>
                <w:shd w:val="clear" w:color="auto" w:fill="auto"/>
              </w:rPr>
              <w:t>IT</w:t>
            </w:r>
          </w:p>
          <w:p w14:paraId="7C929644" w14:textId="77777777" w:rsidR="004927F5" w:rsidRDefault="00602AE7">
            <w:pPr>
              <w:pStyle w:val="divdocumentSECTIONCNTC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4927F5" w14:paraId="54C5B522" w14:textId="77777777">
              <w:trPr>
                <w:tblCellSpacing w:w="0" w:type="dxa"/>
              </w:trPr>
              <w:tc>
                <w:tcPr>
                  <w:tcW w:w="5000" w:type="pct"/>
                  <w:shd w:val="clear" w:color="auto" w:fill="00315C"/>
                  <w:tcMar>
                    <w:top w:w="60" w:type="dxa"/>
                    <w:left w:w="80" w:type="dxa"/>
                    <w:bottom w:w="60" w:type="dxa"/>
                    <w:right w:w="80" w:type="dxa"/>
                  </w:tcMar>
                  <w:vAlign w:val="bottom"/>
                  <w:hideMark/>
                </w:tcPr>
                <w:p w14:paraId="1E9BA996" w14:textId="77777777" w:rsidR="004927F5" w:rsidRDefault="00602AE7">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Contact</w:t>
                  </w:r>
                </w:p>
              </w:tc>
            </w:tr>
          </w:tbl>
          <w:p w14:paraId="3FC2CACB" w14:textId="77777777" w:rsidR="004927F5" w:rsidRDefault="00602AE7">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14:paraId="2EEAA7BD" w14:textId="77777777" w:rsidR="004927F5" w:rsidRDefault="00602AE7">
            <w:pPr>
              <w:pStyle w:val="txtBold"/>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Address </w:t>
            </w:r>
          </w:p>
          <w:p w14:paraId="7B31B6E7" w14:textId="77777777" w:rsidR="004927F5" w:rsidRDefault="00602AE7">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Pune,</w:t>
            </w:r>
            <w:r>
              <w:rPr>
                <w:rStyle w:val="divdocumentleft-box"/>
                <w:rFonts w:ascii="Century Gothic" w:eastAsia="Century Gothic" w:hAnsi="Century Gothic" w:cs="Century Gothic"/>
                <w:sz w:val="22"/>
                <w:szCs w:val="22"/>
                <w:shd w:val="clear" w:color="auto" w:fill="auto"/>
              </w:rPr>
              <w:t xml:space="preserve"> </w:t>
            </w:r>
            <w:r>
              <w:rPr>
                <w:rStyle w:val="span"/>
                <w:rFonts w:ascii="Century Gothic" w:eastAsia="Century Gothic" w:hAnsi="Century Gothic" w:cs="Century Gothic"/>
                <w:color w:val="FFFFFF"/>
                <w:sz w:val="22"/>
                <w:szCs w:val="22"/>
              </w:rPr>
              <w:t>MH, 411023</w:t>
            </w:r>
          </w:p>
          <w:p w14:paraId="3D42B36E" w14:textId="77777777" w:rsidR="004927F5" w:rsidRDefault="00602AE7">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Phone </w:t>
            </w:r>
          </w:p>
          <w:p w14:paraId="42EA5203" w14:textId="77777777" w:rsidR="004927F5" w:rsidRDefault="00602AE7">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919665954219</w:t>
            </w:r>
          </w:p>
          <w:p w14:paraId="325908C5" w14:textId="77777777" w:rsidR="004927F5" w:rsidRDefault="00602AE7">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E-mail </w:t>
            </w:r>
          </w:p>
          <w:p w14:paraId="1CB23294" w14:textId="3309421E" w:rsidR="004927F5" w:rsidRDefault="000220C5">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D</w:t>
            </w:r>
            <w:r w:rsidR="00033A3D">
              <w:rPr>
                <w:rStyle w:val="span"/>
                <w:rFonts w:ascii="Century Gothic" w:eastAsia="Century Gothic" w:hAnsi="Century Gothic" w:cs="Century Gothic"/>
                <w:color w:val="FFFFFF"/>
                <w:sz w:val="22"/>
                <w:szCs w:val="22"/>
              </w:rPr>
              <w:t>J</w:t>
            </w:r>
            <w:r w:rsidR="00DF0652">
              <w:rPr>
                <w:rStyle w:val="span"/>
                <w:rFonts w:ascii="Century Gothic" w:eastAsia="Century Gothic" w:hAnsi="Century Gothic" w:cs="Century Gothic"/>
                <w:color w:val="FFFFFF"/>
                <w:sz w:val="22"/>
                <w:szCs w:val="22"/>
              </w:rPr>
              <w:t>AD</w:t>
            </w:r>
            <w:r>
              <w:rPr>
                <w:rStyle w:val="span"/>
                <w:rFonts w:ascii="Century Gothic" w:eastAsia="Century Gothic" w:hAnsi="Century Gothic" w:cs="Century Gothic"/>
                <w:color w:val="FFFFFF"/>
                <w:sz w:val="22"/>
                <w:szCs w:val="22"/>
              </w:rPr>
              <w:t>HAV</w:t>
            </w:r>
            <w:r w:rsidR="00DF0652">
              <w:rPr>
                <w:rStyle w:val="span"/>
                <w:rFonts w:ascii="Century Gothic" w:eastAsia="Century Gothic" w:hAnsi="Century Gothic" w:cs="Century Gothic"/>
                <w:color w:val="FFFFFF"/>
                <w:sz w:val="22"/>
                <w:szCs w:val="22"/>
              </w:rPr>
              <w:t>24</w:t>
            </w:r>
            <w:r>
              <w:rPr>
                <w:rStyle w:val="span"/>
                <w:rFonts w:ascii="Century Gothic" w:eastAsia="Century Gothic" w:hAnsi="Century Gothic" w:cs="Century Gothic"/>
                <w:color w:val="FFFFFF"/>
                <w:sz w:val="22"/>
                <w:szCs w:val="22"/>
              </w:rPr>
              <w:t>01</w:t>
            </w:r>
            <w:r w:rsidR="00602AE7">
              <w:rPr>
                <w:rStyle w:val="span"/>
                <w:rFonts w:ascii="Century Gothic" w:eastAsia="Century Gothic" w:hAnsi="Century Gothic" w:cs="Century Gothic"/>
                <w:color w:val="FFFFFF"/>
                <w:sz w:val="22"/>
                <w:szCs w:val="22"/>
              </w:rPr>
              <w:t>@GMAIL.COM</w:t>
            </w:r>
          </w:p>
          <w:p w14:paraId="7B4B1667" w14:textId="77777777" w:rsidR="004927F5" w:rsidRDefault="00602AE7">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LinkedIn</w:t>
            </w:r>
          </w:p>
          <w:p w14:paraId="0AA767EE" w14:textId="77777777" w:rsidR="004927F5" w:rsidRDefault="00602AE7">
            <w:pPr>
              <w:pStyle w:val="div"/>
              <w:spacing w:after="1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https://www.linkedin.com/in/dnyaneshwar-jadhav-796</w:t>
            </w:r>
          </w:p>
          <w:p w14:paraId="534AC856" w14:textId="77777777" w:rsidR="004927F5" w:rsidRDefault="00602AE7">
            <w:pPr>
              <w:pStyle w:val="divdocument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3780" w:type="dxa"/>
              <w:tblCellSpacing w:w="0" w:type="dxa"/>
              <w:tblLayout w:type="fixed"/>
              <w:tblCellMar>
                <w:left w:w="0" w:type="dxa"/>
                <w:right w:w="0" w:type="dxa"/>
              </w:tblCellMar>
              <w:tblLook w:val="05E0" w:firstRow="1" w:lastRow="1" w:firstColumn="1" w:lastColumn="1" w:noHBand="0" w:noVBand="1"/>
            </w:tblPr>
            <w:tblGrid>
              <w:gridCol w:w="3780"/>
            </w:tblGrid>
            <w:tr w:rsidR="004927F5" w14:paraId="1AC23230" w14:textId="77777777" w:rsidTr="00857B11">
              <w:trPr>
                <w:tblCellSpacing w:w="0" w:type="dxa"/>
              </w:trPr>
              <w:tc>
                <w:tcPr>
                  <w:tcW w:w="5000" w:type="pct"/>
                  <w:shd w:val="clear" w:color="auto" w:fill="00315C"/>
                  <w:tcMar>
                    <w:top w:w="60" w:type="dxa"/>
                    <w:left w:w="80" w:type="dxa"/>
                    <w:bottom w:w="60" w:type="dxa"/>
                    <w:right w:w="80" w:type="dxa"/>
                  </w:tcMar>
                  <w:vAlign w:val="bottom"/>
                  <w:hideMark/>
                </w:tcPr>
                <w:p w14:paraId="76F471E4" w14:textId="77777777" w:rsidR="004927F5" w:rsidRDefault="00602AE7">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Skills</w:t>
                  </w:r>
                </w:p>
              </w:tc>
            </w:tr>
          </w:tbl>
          <w:p w14:paraId="270C26BE" w14:textId="77777777" w:rsidR="004927F5" w:rsidRDefault="00602AE7">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14:paraId="18370F8F" w14:textId="2077FC42" w:rsidR="004927F5" w:rsidRPr="00193C3E" w:rsidRDefault="00602AE7">
            <w:pPr>
              <w:pStyle w:val="p"/>
              <w:spacing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 xml:space="preserve">Project </w:t>
            </w:r>
            <w:r w:rsidR="00857B11" w:rsidRPr="00193C3E">
              <w:rPr>
                <w:rStyle w:val="singlecolumnspanpaddedlinenth-child1"/>
                <w:rFonts w:ascii="Arial" w:eastAsia="Century Gothic" w:hAnsi="Arial" w:cs="Arial"/>
                <w:color w:val="FFFFFF"/>
                <w:sz w:val="22"/>
                <w:szCs w:val="22"/>
              </w:rPr>
              <w:t>Planning</w:t>
            </w:r>
            <w:r w:rsidR="00857B11">
              <w:t>&amp;Management</w:t>
            </w:r>
          </w:p>
          <w:p w14:paraId="03B39E6E" w14:textId="1538A0F4" w:rsidR="000376BF" w:rsidRDefault="00857B11">
            <w:pPr>
              <w:pStyle w:val="p"/>
              <w:spacing w:before="200" w:line="360" w:lineRule="atLeast"/>
              <w:ind w:left="300" w:right="300"/>
            </w:pPr>
            <w:r>
              <w:t xml:space="preserve">Project Governance and risk </w:t>
            </w:r>
            <w:r w:rsidR="000376BF">
              <w:t>mitigation strategies</w:t>
            </w:r>
          </w:p>
          <w:p w14:paraId="60B9F6A6" w14:textId="1CD195BD" w:rsidR="004927F5" w:rsidRPr="00193C3E" w:rsidRDefault="00602AE7">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Resource allocation</w:t>
            </w:r>
          </w:p>
          <w:p w14:paraId="59382914" w14:textId="77777777" w:rsidR="004927F5" w:rsidRPr="00193C3E" w:rsidRDefault="00602AE7">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Budget Tracking</w:t>
            </w:r>
          </w:p>
          <w:p w14:paraId="5A8CB7E2" w14:textId="77777777" w:rsidR="004927F5" w:rsidRPr="00193C3E" w:rsidRDefault="00602AE7">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Customer communication</w:t>
            </w:r>
          </w:p>
          <w:p w14:paraId="63774E36" w14:textId="77777777" w:rsidR="004927F5" w:rsidRPr="00193C3E" w:rsidRDefault="00602AE7">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SAP</w:t>
            </w:r>
          </w:p>
          <w:p w14:paraId="71F5094C" w14:textId="77777777" w:rsidR="004927F5" w:rsidRPr="00193C3E" w:rsidRDefault="00602AE7">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MS Office Tools</w:t>
            </w:r>
          </w:p>
          <w:p w14:paraId="60728C30" w14:textId="77777777" w:rsidR="004927F5" w:rsidRPr="00193C3E" w:rsidRDefault="00602AE7">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Risk analysis</w:t>
            </w:r>
          </w:p>
          <w:p w14:paraId="2578F6B7" w14:textId="77777777" w:rsidR="004927F5" w:rsidRPr="00193C3E" w:rsidRDefault="00602AE7">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Conflict management</w:t>
            </w:r>
          </w:p>
          <w:p w14:paraId="2C9D85D3" w14:textId="77777777" w:rsidR="004927F5" w:rsidRPr="00193C3E" w:rsidRDefault="00602AE7">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Scope, Budget, Quality and Time management</w:t>
            </w:r>
          </w:p>
          <w:p w14:paraId="3223C419" w14:textId="77777777" w:rsidR="004927F5" w:rsidRPr="00193C3E" w:rsidRDefault="00602AE7">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Team Management</w:t>
            </w:r>
          </w:p>
          <w:p w14:paraId="2126C1C2" w14:textId="6948A0E1" w:rsidR="004927F5" w:rsidRPr="00193C3E" w:rsidRDefault="00602AE7">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PMP Preparation</w:t>
            </w:r>
          </w:p>
          <w:p w14:paraId="2250C775" w14:textId="6AA0048A" w:rsidR="004B5594" w:rsidRPr="00193C3E" w:rsidRDefault="004B5594">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lastRenderedPageBreak/>
              <w:t xml:space="preserve">Agile </w:t>
            </w:r>
            <w:r w:rsidR="007A5DFB" w:rsidRPr="00193C3E">
              <w:rPr>
                <w:rStyle w:val="singlecolumnspanpaddedlinenth-child1"/>
                <w:rFonts w:ascii="Arial" w:eastAsia="Century Gothic" w:hAnsi="Arial" w:cs="Arial"/>
                <w:color w:val="FFFFFF"/>
                <w:sz w:val="22"/>
                <w:szCs w:val="22"/>
              </w:rPr>
              <w:t>Project Management</w:t>
            </w:r>
          </w:p>
          <w:p w14:paraId="23E59E1B" w14:textId="66A5CE1D" w:rsidR="004B5594" w:rsidRPr="00193C3E" w:rsidRDefault="004B5594">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Jira tool</w:t>
            </w:r>
          </w:p>
          <w:p w14:paraId="01E10E99" w14:textId="11EF2B2A" w:rsidR="004B5594" w:rsidRPr="00193C3E" w:rsidRDefault="004B5594">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Scrum</w:t>
            </w:r>
          </w:p>
          <w:p w14:paraId="1F57927F" w14:textId="287F08E7" w:rsidR="007A5DFB" w:rsidRPr="00193C3E" w:rsidRDefault="007A5DFB">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Six Sigma Knowledge</w:t>
            </w:r>
          </w:p>
          <w:p w14:paraId="2C853DF7" w14:textId="41C74081" w:rsidR="00193C3E" w:rsidRPr="00193C3E" w:rsidRDefault="00193C3E">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 xml:space="preserve">JAVA </w:t>
            </w:r>
          </w:p>
          <w:p w14:paraId="14025C33" w14:textId="454B3E18" w:rsidR="00193C3E" w:rsidRPr="00193C3E" w:rsidRDefault="00193C3E">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Automation Testing</w:t>
            </w:r>
          </w:p>
          <w:p w14:paraId="7299E898" w14:textId="07DED96C" w:rsidR="00193C3E" w:rsidRPr="00193C3E" w:rsidRDefault="00193C3E">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Selenium Web</w:t>
            </w:r>
            <w:r w:rsidR="00C66660">
              <w:rPr>
                <w:rStyle w:val="singlecolumnspanpaddedlinenth-child1"/>
                <w:rFonts w:ascii="Arial" w:eastAsia="Century Gothic" w:hAnsi="Arial" w:cs="Arial"/>
                <w:color w:val="FFFFFF"/>
                <w:sz w:val="22"/>
                <w:szCs w:val="22"/>
              </w:rPr>
              <w:t>D</w:t>
            </w:r>
            <w:r w:rsidRPr="00193C3E">
              <w:rPr>
                <w:rStyle w:val="singlecolumnspanpaddedlinenth-child1"/>
                <w:rFonts w:ascii="Arial" w:eastAsia="Century Gothic" w:hAnsi="Arial" w:cs="Arial"/>
                <w:color w:val="FFFFFF"/>
                <w:sz w:val="22"/>
                <w:szCs w:val="22"/>
              </w:rPr>
              <w:t>river</w:t>
            </w:r>
          </w:p>
          <w:p w14:paraId="50D50DDA" w14:textId="2A19A099" w:rsidR="00193C3E" w:rsidRPr="00193C3E" w:rsidRDefault="00193C3E">
            <w:pPr>
              <w:pStyle w:val="p"/>
              <w:spacing w:before="200" w:line="360" w:lineRule="atLeast"/>
              <w:ind w:left="300" w:right="300"/>
              <w:rPr>
                <w:rStyle w:val="singlecolumnspanpaddedlinenth-child1"/>
                <w:rFonts w:ascii="Arial" w:eastAsia="Century Gothic" w:hAnsi="Arial" w:cs="Arial"/>
                <w:color w:val="FFFFFF"/>
                <w:sz w:val="22"/>
                <w:szCs w:val="22"/>
              </w:rPr>
            </w:pPr>
            <w:r w:rsidRPr="00193C3E">
              <w:rPr>
                <w:rStyle w:val="singlecolumnspanpaddedlinenth-child1"/>
                <w:rFonts w:ascii="Arial" w:eastAsia="Century Gothic" w:hAnsi="Arial" w:cs="Arial"/>
                <w:color w:val="FFFFFF"/>
                <w:sz w:val="22"/>
                <w:szCs w:val="22"/>
              </w:rPr>
              <w:t>Git- GitHub</w:t>
            </w:r>
          </w:p>
          <w:p w14:paraId="3432E181" w14:textId="77777777" w:rsidR="00193C3E" w:rsidRDefault="00193C3E">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p>
          <w:p w14:paraId="4D45D1FA" w14:textId="77777777" w:rsidR="00193C3E" w:rsidRDefault="00193C3E" w:rsidP="00193C3E">
            <w:pPr>
              <w:pStyle w:val="p"/>
              <w:spacing w:before="200" w:line="360" w:lineRule="atLeast"/>
              <w:ind w:right="300"/>
              <w:rPr>
                <w:rStyle w:val="singlecolumnspanpaddedlinenth-child1"/>
                <w:rFonts w:ascii="Century Gothic" w:eastAsia="Century Gothic" w:hAnsi="Century Gothic" w:cs="Century Gothic"/>
                <w:color w:val="FFFFFF"/>
                <w:sz w:val="22"/>
                <w:szCs w:val="22"/>
              </w:rPr>
            </w:pPr>
          </w:p>
          <w:p w14:paraId="66E3FEAC" w14:textId="77777777" w:rsidR="004927F5" w:rsidRDefault="004927F5">
            <w:pPr>
              <w:pStyle w:val="divdocumentleft-boxParagraph"/>
              <w:pBdr>
                <w:top w:val="none" w:sz="0" w:space="0" w:color="auto"/>
                <w:bottom w:val="none" w:sz="0" w:space="0" w:color="auto"/>
              </w:pBdr>
              <w:shd w:val="clear" w:color="auto" w:fill="auto"/>
              <w:spacing w:line="360" w:lineRule="atLeast"/>
              <w:rPr>
                <w:rStyle w:val="divdocumentleft-box"/>
                <w:rFonts w:ascii="Century Gothic" w:eastAsia="Century Gothic" w:hAnsi="Century Gothic" w:cs="Century Gothic"/>
                <w:sz w:val="22"/>
                <w:szCs w:val="22"/>
                <w:shd w:val="clear" w:color="auto" w:fill="auto"/>
              </w:rPr>
            </w:pPr>
          </w:p>
        </w:tc>
        <w:tc>
          <w:tcPr>
            <w:tcW w:w="8560" w:type="dxa"/>
            <w:tcMar>
              <w:top w:w="300" w:type="dxa"/>
              <w:left w:w="0" w:type="dxa"/>
              <w:bottom w:w="300" w:type="dxa"/>
              <w:right w:w="0" w:type="dxa"/>
            </w:tcMar>
            <w:hideMark/>
          </w:tcPr>
          <w:p w14:paraId="53AE0C76" w14:textId="77777777" w:rsidR="004927F5" w:rsidRPr="002270F9" w:rsidRDefault="00602AE7">
            <w:pPr>
              <w:pStyle w:val="divdocumentleft-boxsectionnth-child1sectiongapdiv"/>
              <w:spacing w:line="400" w:lineRule="atLeast"/>
              <w:rPr>
                <w:rStyle w:val="divdocumentright-box"/>
                <w:rFonts w:asciiTheme="majorHAnsi" w:eastAsia="Century Gothic" w:hAnsiTheme="majorHAnsi" w:cstheme="majorHAnsi"/>
                <w:i/>
                <w:iCs/>
                <w:sz w:val="20"/>
                <w:szCs w:val="20"/>
              </w:rPr>
            </w:pPr>
            <w:r w:rsidRPr="002270F9">
              <w:rPr>
                <w:rStyle w:val="divdocumentright-box"/>
                <w:rFonts w:asciiTheme="majorHAnsi" w:eastAsia="Century Gothic" w:hAnsiTheme="majorHAnsi" w:cstheme="majorHAnsi"/>
                <w:i/>
                <w:iCs/>
                <w:sz w:val="20"/>
                <w:szCs w:val="20"/>
              </w:rPr>
              <w:lastRenderedPageBreak/>
              <w:t> </w:t>
            </w:r>
          </w:p>
          <w:p w14:paraId="5720EDFF" w14:textId="071DB5CD" w:rsidR="004927F5" w:rsidRPr="002270F9" w:rsidRDefault="000220C5" w:rsidP="00837A7B">
            <w:pPr>
              <w:pStyle w:val="p"/>
              <w:pBdr>
                <w:left w:val="none" w:sz="0" w:space="15" w:color="auto"/>
                <w:right w:val="none" w:sz="0" w:space="15" w:color="auto"/>
              </w:pBdr>
              <w:spacing w:line="360" w:lineRule="atLeast"/>
              <w:ind w:left="300" w:right="300"/>
              <w:rPr>
                <w:rStyle w:val="divdocumentright-box"/>
                <w:rFonts w:ascii="Century Gothic" w:eastAsia="Century Gothic" w:hAnsi="Century Gothic" w:cs="Century Gothic"/>
                <w:i/>
                <w:iCs/>
                <w:sz w:val="22"/>
                <w:szCs w:val="22"/>
                <w:lang w:val="en-IN"/>
              </w:rPr>
            </w:pPr>
            <w:r w:rsidRPr="002270F9">
              <w:rPr>
                <w:rStyle w:val="Strong1"/>
                <w:rFonts w:asciiTheme="majorHAnsi" w:eastAsia="Century Gothic" w:hAnsiTheme="majorHAnsi" w:cstheme="majorHAnsi"/>
                <w:b/>
                <w:bCs/>
                <w:i/>
                <w:iCs/>
                <w:color w:val="343434"/>
                <w:spacing w:val="4"/>
                <w:sz w:val="20"/>
                <w:szCs w:val="20"/>
              </w:rPr>
              <w:t xml:space="preserve">Project </w:t>
            </w:r>
            <w:r w:rsidR="004B5594" w:rsidRPr="002270F9">
              <w:rPr>
                <w:rStyle w:val="Strong1"/>
                <w:rFonts w:asciiTheme="majorHAnsi" w:eastAsia="Century Gothic" w:hAnsiTheme="majorHAnsi" w:cstheme="majorHAnsi"/>
                <w:b/>
                <w:bCs/>
                <w:i/>
                <w:iCs/>
                <w:color w:val="343434"/>
                <w:spacing w:val="4"/>
                <w:sz w:val="20"/>
                <w:szCs w:val="20"/>
              </w:rPr>
              <w:t>Manager</w:t>
            </w:r>
            <w:r w:rsidRPr="002270F9">
              <w:rPr>
                <w:rStyle w:val="Strong1"/>
                <w:rFonts w:asciiTheme="majorHAnsi" w:eastAsia="Century Gothic" w:hAnsiTheme="majorHAnsi" w:cstheme="majorHAnsi"/>
                <w:b/>
                <w:bCs/>
                <w:i/>
                <w:iCs/>
                <w:color w:val="343434"/>
                <w:spacing w:val="4"/>
                <w:sz w:val="20"/>
                <w:szCs w:val="20"/>
              </w:rPr>
              <w:t xml:space="preserve">-IT </w:t>
            </w:r>
            <w:r w:rsidR="00602AE7" w:rsidRPr="002270F9">
              <w:rPr>
                <w:rStyle w:val="divdocumentright-box"/>
                <w:rFonts w:asciiTheme="majorHAnsi" w:eastAsia="Century Gothic" w:hAnsiTheme="majorHAnsi" w:cstheme="majorHAnsi"/>
                <w:i/>
                <w:iCs/>
                <w:sz w:val="20"/>
                <w:szCs w:val="20"/>
              </w:rPr>
              <w:t xml:space="preserve">with </w:t>
            </w:r>
            <w:r w:rsidR="00087C0B" w:rsidRPr="002270F9">
              <w:rPr>
                <w:rStyle w:val="divdocumentright-box"/>
                <w:rFonts w:asciiTheme="majorHAnsi" w:eastAsia="Century Gothic" w:hAnsiTheme="majorHAnsi" w:cstheme="majorHAnsi"/>
                <w:i/>
                <w:iCs/>
                <w:sz w:val="20"/>
                <w:szCs w:val="20"/>
              </w:rPr>
              <w:t>around</w:t>
            </w:r>
            <w:r w:rsidR="00087C0B" w:rsidRPr="002270F9">
              <w:rPr>
                <w:rStyle w:val="divdocumentright-box"/>
                <w:rFonts w:asciiTheme="majorHAnsi" w:eastAsia="Century Gothic" w:hAnsiTheme="majorHAnsi" w:cstheme="majorHAnsi"/>
                <w:b/>
                <w:bCs/>
                <w:i/>
                <w:iCs/>
                <w:sz w:val="20"/>
                <w:szCs w:val="20"/>
              </w:rPr>
              <w:t xml:space="preserve"> 8</w:t>
            </w:r>
            <w:r w:rsidR="00E83BA8" w:rsidRPr="002270F9">
              <w:rPr>
                <w:rStyle w:val="divdocumentright-box"/>
                <w:rFonts w:asciiTheme="majorHAnsi" w:eastAsia="Century Gothic" w:hAnsiTheme="majorHAnsi" w:cstheme="majorHAnsi"/>
                <w:b/>
                <w:bCs/>
                <w:i/>
                <w:iCs/>
                <w:sz w:val="20"/>
                <w:szCs w:val="20"/>
              </w:rPr>
              <w:t>.5</w:t>
            </w:r>
            <w:r w:rsidR="00602AE7" w:rsidRPr="002270F9">
              <w:rPr>
                <w:rStyle w:val="Strong1"/>
                <w:rFonts w:asciiTheme="majorHAnsi" w:eastAsia="Century Gothic" w:hAnsiTheme="majorHAnsi" w:cstheme="majorHAnsi"/>
                <w:b/>
                <w:bCs/>
                <w:i/>
                <w:iCs/>
                <w:color w:val="343434"/>
                <w:spacing w:val="4"/>
                <w:sz w:val="20"/>
                <w:szCs w:val="20"/>
              </w:rPr>
              <w:t xml:space="preserve"> years</w:t>
            </w:r>
            <w:r w:rsidR="00602AE7" w:rsidRPr="002270F9">
              <w:rPr>
                <w:rStyle w:val="divdocumentright-box"/>
                <w:rFonts w:asciiTheme="majorHAnsi" w:eastAsia="Century Gothic" w:hAnsiTheme="majorHAnsi" w:cstheme="majorHAnsi"/>
                <w:i/>
                <w:iCs/>
                <w:sz w:val="20"/>
                <w:szCs w:val="20"/>
              </w:rPr>
              <w:t xml:space="preserve"> of successful</w:t>
            </w:r>
            <w:r w:rsidR="00837A7B" w:rsidRPr="002270F9">
              <w:rPr>
                <w:rStyle w:val="divdocumentright-box"/>
                <w:rFonts w:asciiTheme="majorHAnsi" w:eastAsia="Century Gothic" w:hAnsiTheme="majorHAnsi" w:cstheme="majorHAnsi"/>
                <w:i/>
                <w:iCs/>
                <w:sz w:val="20"/>
                <w:szCs w:val="20"/>
              </w:rPr>
              <w:t xml:space="preserve"> </w:t>
            </w:r>
            <w:r w:rsidR="00EC4F7E" w:rsidRPr="002270F9">
              <w:rPr>
                <w:rFonts w:asciiTheme="majorHAnsi" w:eastAsia="Century Gothic" w:hAnsiTheme="majorHAnsi" w:cstheme="majorHAnsi"/>
                <w:i/>
                <w:iCs/>
                <w:color w:val="343434"/>
                <w:spacing w:val="4"/>
                <w:sz w:val="20"/>
                <w:szCs w:val="20"/>
                <w:lang w:val="en-IN"/>
              </w:rPr>
              <w:t xml:space="preserve">experience in </w:t>
            </w:r>
            <w:r w:rsidR="00656E5B" w:rsidRPr="002270F9">
              <w:rPr>
                <w:rFonts w:asciiTheme="majorHAnsi" w:eastAsia="Century Gothic" w:hAnsiTheme="majorHAnsi" w:cstheme="majorHAnsi"/>
                <w:i/>
                <w:iCs/>
                <w:color w:val="343434"/>
                <w:spacing w:val="4"/>
                <w:sz w:val="20"/>
                <w:szCs w:val="20"/>
                <w:lang w:val="en-IN"/>
              </w:rPr>
              <w:t xml:space="preserve">End-to-End </w:t>
            </w:r>
            <w:r w:rsidR="00EC4F7E" w:rsidRPr="002270F9">
              <w:rPr>
                <w:rFonts w:asciiTheme="majorHAnsi" w:eastAsia="Century Gothic" w:hAnsiTheme="majorHAnsi" w:cstheme="majorHAnsi"/>
                <w:i/>
                <w:iCs/>
                <w:color w:val="343434"/>
                <w:spacing w:val="4"/>
                <w:sz w:val="20"/>
                <w:szCs w:val="20"/>
                <w:lang w:val="en-IN"/>
              </w:rPr>
              <w:t xml:space="preserve">Project Management, </w:t>
            </w:r>
            <w:r w:rsidR="00656E5B" w:rsidRPr="002270F9">
              <w:rPr>
                <w:rFonts w:asciiTheme="majorHAnsi" w:eastAsia="Century Gothic" w:hAnsiTheme="majorHAnsi" w:cstheme="majorHAnsi"/>
                <w:i/>
                <w:iCs/>
                <w:color w:val="343434"/>
                <w:spacing w:val="4"/>
                <w:sz w:val="20"/>
                <w:szCs w:val="20"/>
                <w:lang w:val="en-IN"/>
              </w:rPr>
              <w:t>Conflict</w:t>
            </w:r>
            <w:r w:rsidR="00EC4F7E" w:rsidRPr="002270F9">
              <w:rPr>
                <w:rFonts w:asciiTheme="majorHAnsi" w:eastAsia="Century Gothic" w:hAnsiTheme="majorHAnsi" w:cstheme="majorHAnsi"/>
                <w:i/>
                <w:iCs/>
                <w:color w:val="343434"/>
                <w:spacing w:val="4"/>
                <w:sz w:val="20"/>
                <w:szCs w:val="20"/>
                <w:lang w:val="en-IN"/>
              </w:rPr>
              <w:t xml:space="preserve"> </w:t>
            </w:r>
            <w:r w:rsidR="00837A7B" w:rsidRPr="002270F9">
              <w:rPr>
                <w:rFonts w:asciiTheme="majorHAnsi" w:eastAsia="Century Gothic" w:hAnsiTheme="majorHAnsi" w:cstheme="majorHAnsi"/>
                <w:i/>
                <w:iCs/>
                <w:color w:val="343434"/>
                <w:spacing w:val="4"/>
                <w:sz w:val="20"/>
                <w:szCs w:val="20"/>
                <w:lang w:val="en-IN"/>
              </w:rPr>
              <w:t>Management, Problem</w:t>
            </w:r>
            <w:r w:rsidR="00EC4F7E" w:rsidRPr="002270F9">
              <w:rPr>
                <w:rFonts w:asciiTheme="majorHAnsi" w:eastAsia="Century Gothic" w:hAnsiTheme="majorHAnsi" w:cstheme="majorHAnsi"/>
                <w:i/>
                <w:iCs/>
                <w:color w:val="343434"/>
                <w:spacing w:val="4"/>
                <w:sz w:val="20"/>
                <w:szCs w:val="20"/>
                <w:lang w:val="en-IN"/>
              </w:rPr>
              <w:t xml:space="preserve"> management, Customer Relationship Management as well as Team Management.</w:t>
            </w:r>
            <w:r w:rsidR="00837A7B" w:rsidRPr="002270F9">
              <w:rPr>
                <w:rFonts w:asciiTheme="majorHAnsi" w:eastAsiaTheme="minorHAnsi" w:hAnsiTheme="majorHAnsi" w:cstheme="majorHAnsi"/>
                <w:i/>
                <w:iCs/>
                <w:sz w:val="20"/>
                <w:szCs w:val="20"/>
                <w:shd w:val="clear" w:color="auto" w:fill="FFFFFF"/>
                <w:lang w:val="en-IN"/>
              </w:rPr>
              <w:t xml:space="preserve"> </w:t>
            </w:r>
            <w:r w:rsidR="00837A7B" w:rsidRPr="002270F9">
              <w:rPr>
                <w:rFonts w:asciiTheme="majorHAnsi" w:eastAsia="Century Gothic" w:hAnsiTheme="majorHAnsi" w:cstheme="majorHAnsi"/>
                <w:i/>
                <w:iCs/>
                <w:color w:val="343434"/>
                <w:spacing w:val="4"/>
                <w:sz w:val="20"/>
                <w:szCs w:val="20"/>
                <w:lang w:val="en-IN"/>
              </w:rPr>
              <w:t>An effective communicator with excellent relationship building &amp; interpersonal skills, problem solving, possess a flexible &amp; detail-oriented attitude.</w:t>
            </w:r>
            <w:r w:rsidR="00602AE7" w:rsidRPr="002270F9">
              <w:rPr>
                <w:rStyle w:val="divdocumentright-box"/>
                <w:rFonts w:asciiTheme="majorHAnsi" w:eastAsia="Century Gothic" w:hAnsiTheme="majorHAnsi" w:cstheme="majorHAnsi"/>
                <w:i/>
                <w:iCs/>
                <w:sz w:val="20"/>
                <w:szCs w:val="20"/>
              </w:rPr>
              <w:t xml:space="preserve"> </w:t>
            </w:r>
            <w:r w:rsidR="001C4177" w:rsidRPr="002270F9">
              <w:rPr>
                <w:rStyle w:val="divdocumentright-box"/>
                <w:rFonts w:asciiTheme="majorHAnsi" w:eastAsia="Century Gothic" w:hAnsiTheme="majorHAnsi" w:cstheme="majorHAnsi"/>
                <w:i/>
                <w:iCs/>
                <w:sz w:val="20"/>
                <w:szCs w:val="20"/>
              </w:rPr>
              <w:t>Managed</w:t>
            </w:r>
            <w:r w:rsidR="00656E5B" w:rsidRPr="002270F9">
              <w:rPr>
                <w:rStyle w:val="divdocumentright-box"/>
                <w:rFonts w:asciiTheme="majorHAnsi" w:eastAsia="Century Gothic" w:hAnsiTheme="majorHAnsi" w:cstheme="majorHAnsi"/>
                <w:i/>
                <w:iCs/>
                <w:sz w:val="20"/>
                <w:szCs w:val="20"/>
              </w:rPr>
              <w:t xml:space="preserve"> medium to large sized projects</w:t>
            </w:r>
            <w:r w:rsidR="00602AE7" w:rsidRPr="002270F9">
              <w:rPr>
                <w:rStyle w:val="divdocumentright-box"/>
                <w:rFonts w:asciiTheme="majorHAnsi" w:eastAsia="Century Gothic" w:hAnsiTheme="majorHAnsi" w:cstheme="majorHAnsi"/>
                <w:i/>
                <w:iCs/>
                <w:sz w:val="20"/>
                <w:szCs w:val="20"/>
              </w:rPr>
              <w:t xml:space="preserve"> under tight schedules and budgets to achieve organizational goal</w:t>
            </w:r>
            <w:r w:rsidR="00AD5EF4" w:rsidRPr="002270F9">
              <w:rPr>
                <w:rStyle w:val="divdocumentright-box"/>
                <w:rFonts w:asciiTheme="majorHAnsi" w:eastAsia="Century Gothic" w:hAnsiTheme="majorHAnsi" w:cstheme="majorHAnsi"/>
                <w:i/>
                <w:iCs/>
                <w:sz w:val="20"/>
                <w:szCs w:val="20"/>
              </w:rPr>
              <w:t xml:space="preserve">. </w:t>
            </w:r>
            <w:r w:rsidR="001C4177" w:rsidRPr="002270F9">
              <w:rPr>
                <w:rStyle w:val="divdocumentright-box"/>
                <w:rFonts w:asciiTheme="majorHAnsi" w:eastAsia="Century Gothic" w:hAnsiTheme="majorHAnsi" w:cstheme="majorHAnsi"/>
                <w:i/>
                <w:iCs/>
                <w:sz w:val="20"/>
                <w:szCs w:val="20"/>
              </w:rPr>
              <w:t>Currently l</w:t>
            </w:r>
            <w:r w:rsidR="00602AE7" w:rsidRPr="002270F9">
              <w:rPr>
                <w:rStyle w:val="divdocumentright-box"/>
                <w:rFonts w:asciiTheme="majorHAnsi" w:eastAsia="Century Gothic" w:hAnsiTheme="majorHAnsi" w:cstheme="majorHAnsi"/>
                <w:i/>
                <w:iCs/>
                <w:sz w:val="20"/>
                <w:szCs w:val="20"/>
              </w:rPr>
              <w:t xml:space="preserve">ooking for </w:t>
            </w:r>
            <w:r w:rsidR="001C4177" w:rsidRPr="002270F9">
              <w:rPr>
                <w:rStyle w:val="divdocumentright-box"/>
                <w:rFonts w:asciiTheme="majorHAnsi" w:eastAsia="Century Gothic" w:hAnsiTheme="majorHAnsi" w:cstheme="majorHAnsi"/>
                <w:i/>
                <w:iCs/>
                <w:sz w:val="20"/>
                <w:szCs w:val="20"/>
              </w:rPr>
              <w:t xml:space="preserve">challenging </w:t>
            </w:r>
            <w:r w:rsidR="00C850A3" w:rsidRPr="002270F9">
              <w:rPr>
                <w:rStyle w:val="Strong1"/>
                <w:rFonts w:asciiTheme="majorHAnsi" w:eastAsia="Century Gothic" w:hAnsiTheme="majorHAnsi" w:cstheme="majorHAnsi"/>
                <w:b/>
                <w:bCs/>
                <w:i/>
                <w:iCs/>
                <w:sz w:val="20"/>
                <w:szCs w:val="20"/>
              </w:rPr>
              <w:t>Project Manager</w:t>
            </w:r>
            <w:r w:rsidR="00193C3E" w:rsidRPr="002270F9">
              <w:rPr>
                <w:rStyle w:val="Strong1"/>
                <w:rFonts w:asciiTheme="majorHAnsi" w:eastAsia="Century Gothic" w:hAnsiTheme="majorHAnsi" w:cstheme="majorHAnsi"/>
                <w:b/>
                <w:bCs/>
                <w:i/>
                <w:iCs/>
                <w:sz w:val="20"/>
                <w:szCs w:val="20"/>
              </w:rPr>
              <w:t xml:space="preserve"> </w:t>
            </w:r>
            <w:r w:rsidR="00E63ECF" w:rsidRPr="002270F9">
              <w:rPr>
                <w:rStyle w:val="Strong1"/>
                <w:rFonts w:asciiTheme="majorHAnsi" w:eastAsia="Century Gothic" w:hAnsiTheme="majorHAnsi" w:cstheme="majorHAnsi"/>
                <w:b/>
                <w:bCs/>
                <w:i/>
                <w:iCs/>
                <w:sz w:val="20"/>
                <w:szCs w:val="20"/>
              </w:rPr>
              <w:t xml:space="preserve">/Delivery manager </w:t>
            </w:r>
            <w:r w:rsidR="00193C3E" w:rsidRPr="002270F9">
              <w:rPr>
                <w:rStyle w:val="Strong1"/>
                <w:rFonts w:asciiTheme="majorHAnsi" w:eastAsia="Century Gothic" w:hAnsiTheme="majorHAnsi" w:cstheme="majorHAnsi"/>
                <w:b/>
                <w:bCs/>
                <w:i/>
                <w:iCs/>
                <w:sz w:val="20"/>
                <w:szCs w:val="20"/>
              </w:rPr>
              <w:t>IT</w:t>
            </w:r>
            <w:r w:rsidR="00602AE7" w:rsidRPr="002270F9">
              <w:rPr>
                <w:rStyle w:val="Strong1"/>
                <w:rFonts w:asciiTheme="majorHAnsi" w:eastAsia="Century Gothic" w:hAnsiTheme="majorHAnsi" w:cstheme="majorHAnsi"/>
                <w:b/>
                <w:bCs/>
                <w:i/>
                <w:iCs/>
                <w:color w:val="343434"/>
                <w:spacing w:val="4"/>
                <w:sz w:val="20"/>
                <w:szCs w:val="20"/>
              </w:rPr>
              <w:t xml:space="preserve"> </w:t>
            </w:r>
            <w:r w:rsidR="00602AE7" w:rsidRPr="002270F9">
              <w:rPr>
                <w:rStyle w:val="divdocumentright-box"/>
                <w:rFonts w:asciiTheme="majorHAnsi" w:eastAsia="Century Gothic" w:hAnsiTheme="majorHAnsi" w:cstheme="majorHAnsi"/>
                <w:i/>
                <w:iCs/>
                <w:sz w:val="20"/>
                <w:szCs w:val="20"/>
              </w:rPr>
              <w:t>Role</w:t>
            </w:r>
            <w:r w:rsidR="00602AE7" w:rsidRPr="002270F9">
              <w:rPr>
                <w:rStyle w:val="divdocumentright-box"/>
                <w:rFonts w:ascii="Century Gothic" w:eastAsia="Century Gothic" w:hAnsi="Century Gothic" w:cs="Century Gothic"/>
                <w:i/>
                <w:iCs/>
                <w:sz w:val="22"/>
                <w:szCs w:val="22"/>
              </w:rPr>
              <w:t>.</w:t>
            </w:r>
          </w:p>
          <w:p w14:paraId="25573564" w14:textId="77777777" w:rsidR="004927F5" w:rsidRDefault="00602AE7">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560"/>
            </w:tblGrid>
            <w:tr w:rsidR="004927F5" w14:paraId="52A4F447" w14:textId="77777777">
              <w:trPr>
                <w:tblCellSpacing w:w="0" w:type="dxa"/>
              </w:trPr>
              <w:tc>
                <w:tcPr>
                  <w:tcW w:w="5000" w:type="pct"/>
                  <w:shd w:val="clear" w:color="auto" w:fill="FFFFFF"/>
                  <w:tcMar>
                    <w:top w:w="60" w:type="dxa"/>
                    <w:left w:w="300" w:type="dxa"/>
                    <w:bottom w:w="60" w:type="dxa"/>
                    <w:right w:w="300" w:type="dxa"/>
                  </w:tcMar>
                  <w:vAlign w:val="bottom"/>
                  <w:hideMark/>
                </w:tcPr>
                <w:p w14:paraId="1DA80A6F" w14:textId="77777777" w:rsidR="004927F5" w:rsidRDefault="00602AE7" w:rsidP="001235F4">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jc w:val="center"/>
                    <w:rPr>
                      <w:rStyle w:val="divdocumentleft-boxdivsectiontitle"/>
                      <w:rFonts w:ascii="Century Gothic" w:eastAsia="Century Gothic" w:hAnsi="Century Gothic" w:cs="Century Gothic"/>
                      <w:b/>
                      <w:bCs/>
                      <w:color w:val="002E58"/>
                      <w:sz w:val="32"/>
                      <w:szCs w:val="32"/>
                      <w:shd w:val="clear" w:color="auto" w:fill="auto"/>
                    </w:rPr>
                  </w:pPr>
                  <w:r>
                    <w:rPr>
                      <w:rStyle w:val="divdocumentleft-boxdivsectiontitle"/>
                      <w:rFonts w:ascii="Century Gothic" w:eastAsia="Century Gothic" w:hAnsi="Century Gothic" w:cs="Century Gothic"/>
                      <w:b/>
                      <w:bCs/>
                      <w:color w:val="002E58"/>
                      <w:sz w:val="32"/>
                      <w:szCs w:val="32"/>
                      <w:shd w:val="clear" w:color="auto" w:fill="auto"/>
                    </w:rPr>
                    <w:t>Work History</w:t>
                  </w:r>
                </w:p>
              </w:tc>
            </w:tr>
          </w:tbl>
          <w:p w14:paraId="1D3C2B3A" w14:textId="77777777" w:rsidR="004927F5" w:rsidRDefault="00602AE7">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280"/>
              <w:gridCol w:w="1320"/>
              <w:gridCol w:w="20"/>
              <w:gridCol w:w="6940"/>
            </w:tblGrid>
            <w:tr w:rsidR="004927F5" w14:paraId="188FCE38" w14:textId="77777777" w:rsidTr="003C15A9">
              <w:trPr>
                <w:tblCellSpacing w:w="0" w:type="dxa"/>
              </w:trPr>
              <w:tc>
                <w:tcPr>
                  <w:tcW w:w="280" w:type="dxa"/>
                  <w:tcMar>
                    <w:top w:w="0" w:type="dxa"/>
                    <w:left w:w="0" w:type="dxa"/>
                    <w:bottom w:w="0" w:type="dxa"/>
                    <w:right w:w="0" w:type="dxa"/>
                  </w:tcMar>
                  <w:hideMark/>
                </w:tcPr>
                <w:p w14:paraId="49B184AD" w14:textId="594280CE" w:rsidR="004927F5" w:rsidRDefault="00602AE7">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p w14:paraId="675443D6" w14:textId="77777777" w:rsidR="000220C5" w:rsidRDefault="000220C5">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p w14:paraId="1ED7D63C" w14:textId="77777777" w:rsidR="000220C5" w:rsidRDefault="000220C5">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p w14:paraId="285304F9" w14:textId="3A3BAFE6" w:rsidR="000220C5" w:rsidRDefault="000220C5">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tc>
              <w:tc>
                <w:tcPr>
                  <w:tcW w:w="1320" w:type="dxa"/>
                  <w:tcMar>
                    <w:top w:w="0" w:type="dxa"/>
                    <w:left w:w="0" w:type="dxa"/>
                    <w:bottom w:w="0" w:type="dxa"/>
                    <w:right w:w="0" w:type="dxa"/>
                  </w:tcMar>
                  <w:hideMark/>
                </w:tcPr>
                <w:p w14:paraId="707E79D7" w14:textId="33495960"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r w:rsidRPr="000220C5">
                    <w:rPr>
                      <w:rStyle w:val="divdocumentjobdates"/>
                      <w:rFonts w:ascii="Century Gothic" w:eastAsia="Century Gothic" w:hAnsi="Century Gothic" w:cs="Century Gothic"/>
                      <w:color w:val="343434"/>
                      <w:spacing w:val="4"/>
                    </w:rPr>
                    <w:t>20</w:t>
                  </w:r>
                  <w:r>
                    <w:rPr>
                      <w:rStyle w:val="divdocumentjobdates"/>
                      <w:rFonts w:ascii="Century Gothic" w:eastAsia="Century Gothic" w:hAnsi="Century Gothic" w:cs="Century Gothic"/>
                      <w:color w:val="343434"/>
                      <w:spacing w:val="4"/>
                    </w:rPr>
                    <w:t>22</w:t>
                  </w:r>
                  <w:r w:rsidR="00E63ECF">
                    <w:rPr>
                      <w:rStyle w:val="divdocumentjobdates"/>
                      <w:rFonts w:ascii="Century Gothic" w:eastAsia="Century Gothic" w:hAnsi="Century Gothic"/>
                    </w:rPr>
                    <w:t>-</w:t>
                  </w:r>
                  <w:r>
                    <w:rPr>
                      <w:rStyle w:val="divdocumentjobdates"/>
                      <w:rFonts w:ascii="Century Gothic" w:eastAsia="Century Gothic" w:hAnsi="Century Gothic"/>
                    </w:rPr>
                    <w:t>08</w:t>
                  </w:r>
                  <w:r w:rsidR="001925F4">
                    <w:rPr>
                      <w:rStyle w:val="divdocumentjobdates"/>
                      <w:rFonts w:ascii="Century Gothic" w:eastAsia="Century Gothic" w:hAnsi="Century Gothic"/>
                    </w:rPr>
                    <w:t xml:space="preserve"> -</w:t>
                  </w:r>
                  <w:r w:rsidR="003C15A9">
                    <w:rPr>
                      <w:rStyle w:val="divdocumentjobdates"/>
                      <w:rFonts w:ascii="Century Gothic" w:eastAsia="Century Gothic" w:hAnsi="Century Gothic" w:cs="Century Gothic"/>
                      <w:color w:val="343434"/>
                      <w:spacing w:val="4"/>
                    </w:rPr>
                    <w:t xml:space="preserve">Present </w:t>
                  </w:r>
                </w:p>
                <w:p w14:paraId="2924D0B5" w14:textId="77777777"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p>
                <w:p w14:paraId="1233481C" w14:textId="77777777"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p>
                <w:p w14:paraId="536CEB8D" w14:textId="77777777"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p>
                <w:p w14:paraId="4003511D" w14:textId="77777777"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p>
                <w:p w14:paraId="240E01F4" w14:textId="77777777"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p>
                <w:p w14:paraId="3112AA57" w14:textId="77777777"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p>
                <w:p w14:paraId="6C5EA641" w14:textId="77777777"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p>
                <w:p w14:paraId="1F8CAE71" w14:textId="77777777"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p>
                <w:p w14:paraId="512E89F2" w14:textId="77777777"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p>
                <w:p w14:paraId="1493A815" w14:textId="77777777"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p>
                <w:p w14:paraId="50020352" w14:textId="77777777"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p>
                <w:p w14:paraId="3C9C9D9F" w14:textId="77777777"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p>
                <w:p w14:paraId="42E2852B" w14:textId="77777777"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p>
                <w:p w14:paraId="4AE65A2D" w14:textId="77777777"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p>
                <w:p w14:paraId="5D89F6B2" w14:textId="77777777"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p>
                <w:p w14:paraId="2FBFA9F7" w14:textId="77777777"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p>
                <w:p w14:paraId="769F5499" w14:textId="77777777" w:rsidR="000220C5" w:rsidRDefault="000220C5">
                  <w:pPr>
                    <w:pStyle w:val="divdocumentemptycellParagraph"/>
                    <w:spacing w:line="360" w:lineRule="atLeast"/>
                    <w:rPr>
                      <w:rStyle w:val="divdocumentjobdates"/>
                      <w:rFonts w:ascii="Century Gothic" w:eastAsia="Century Gothic" w:hAnsi="Century Gothic" w:cs="Century Gothic"/>
                      <w:color w:val="343434"/>
                      <w:spacing w:val="4"/>
                    </w:rPr>
                  </w:pPr>
                </w:p>
                <w:p w14:paraId="1D8E90AE" w14:textId="77777777" w:rsidR="00E63ECF" w:rsidRDefault="00E63ECF">
                  <w:pPr>
                    <w:pStyle w:val="divdocumentemptycellParagraph"/>
                    <w:spacing w:line="360" w:lineRule="atLeast"/>
                    <w:rPr>
                      <w:rStyle w:val="divdocumentjobdates"/>
                      <w:rFonts w:ascii="Century Gothic" w:eastAsia="Century Gothic" w:hAnsi="Century Gothic" w:cs="Century Gothic"/>
                      <w:color w:val="343434"/>
                      <w:spacing w:val="4"/>
                    </w:rPr>
                  </w:pPr>
                </w:p>
                <w:p w14:paraId="20DCF8B9" w14:textId="77777777" w:rsidR="00E63ECF" w:rsidRDefault="00E63ECF">
                  <w:pPr>
                    <w:pStyle w:val="divdocumentemptycellParagraph"/>
                    <w:spacing w:line="360" w:lineRule="atLeast"/>
                    <w:rPr>
                      <w:rStyle w:val="divdocumentjobdates"/>
                      <w:rFonts w:ascii="Century Gothic" w:eastAsia="Century Gothic" w:hAnsi="Century Gothic" w:cs="Century Gothic"/>
                      <w:color w:val="343434"/>
                      <w:spacing w:val="4"/>
                    </w:rPr>
                  </w:pPr>
                </w:p>
                <w:p w14:paraId="714FAC6D" w14:textId="77777777" w:rsidR="00E63ECF" w:rsidRDefault="00E63ECF">
                  <w:pPr>
                    <w:pStyle w:val="divdocumentemptycellParagraph"/>
                    <w:spacing w:line="360" w:lineRule="atLeast"/>
                    <w:rPr>
                      <w:rStyle w:val="divdocumentjobdates"/>
                      <w:rFonts w:ascii="Century Gothic" w:eastAsia="Century Gothic" w:hAnsi="Century Gothic" w:cs="Century Gothic"/>
                      <w:color w:val="343434"/>
                      <w:spacing w:val="4"/>
                    </w:rPr>
                  </w:pPr>
                </w:p>
                <w:p w14:paraId="6BA56688" w14:textId="77777777" w:rsidR="00E63ECF" w:rsidRDefault="00E63ECF">
                  <w:pPr>
                    <w:pStyle w:val="divdocumentemptycellParagraph"/>
                    <w:spacing w:line="360" w:lineRule="atLeast"/>
                    <w:rPr>
                      <w:rStyle w:val="divdocumentjobdates"/>
                      <w:rFonts w:ascii="Century Gothic" w:eastAsia="Century Gothic" w:hAnsi="Century Gothic" w:cs="Century Gothic"/>
                      <w:color w:val="343434"/>
                      <w:spacing w:val="4"/>
                    </w:rPr>
                  </w:pPr>
                </w:p>
                <w:p w14:paraId="248534A0" w14:textId="77777777" w:rsidR="00E63ECF" w:rsidRDefault="00E63ECF">
                  <w:pPr>
                    <w:pStyle w:val="divdocumentemptycellParagraph"/>
                    <w:spacing w:line="360" w:lineRule="atLeast"/>
                    <w:rPr>
                      <w:rStyle w:val="divdocumentjobdates"/>
                      <w:rFonts w:ascii="Century Gothic" w:eastAsia="Century Gothic" w:hAnsi="Century Gothic" w:cs="Century Gothic"/>
                      <w:color w:val="343434"/>
                      <w:spacing w:val="4"/>
                    </w:rPr>
                  </w:pPr>
                </w:p>
                <w:p w14:paraId="3E6875B5" w14:textId="77777777" w:rsidR="00E63ECF" w:rsidRDefault="00E63ECF">
                  <w:pPr>
                    <w:pStyle w:val="divdocumentemptycellParagraph"/>
                    <w:spacing w:line="360" w:lineRule="atLeast"/>
                    <w:rPr>
                      <w:rStyle w:val="divdocumentjobdates"/>
                      <w:rFonts w:ascii="Century Gothic" w:eastAsia="Century Gothic" w:hAnsi="Century Gothic" w:cs="Century Gothic"/>
                      <w:color w:val="343434"/>
                      <w:spacing w:val="4"/>
                    </w:rPr>
                  </w:pPr>
                </w:p>
                <w:p w14:paraId="4D85F31C" w14:textId="77777777" w:rsidR="00E63ECF" w:rsidRDefault="00E63ECF">
                  <w:pPr>
                    <w:pStyle w:val="divdocumentemptycellParagraph"/>
                    <w:spacing w:line="360" w:lineRule="atLeast"/>
                    <w:rPr>
                      <w:rStyle w:val="divdocumentjobdates"/>
                      <w:rFonts w:ascii="Century Gothic" w:eastAsia="Century Gothic" w:hAnsi="Century Gothic" w:cs="Century Gothic"/>
                      <w:color w:val="343434"/>
                      <w:spacing w:val="4"/>
                    </w:rPr>
                  </w:pPr>
                </w:p>
                <w:p w14:paraId="09E0F183" w14:textId="77777777" w:rsidR="00E63ECF" w:rsidRDefault="00E63ECF">
                  <w:pPr>
                    <w:pStyle w:val="divdocumentemptycellParagraph"/>
                    <w:spacing w:line="360" w:lineRule="atLeast"/>
                    <w:rPr>
                      <w:rStyle w:val="divdocumentjobdates"/>
                      <w:rFonts w:ascii="Century Gothic" w:eastAsia="Century Gothic" w:hAnsi="Century Gothic" w:cs="Century Gothic"/>
                      <w:color w:val="343434"/>
                      <w:spacing w:val="4"/>
                    </w:rPr>
                  </w:pPr>
                </w:p>
                <w:p w14:paraId="6601CBD1" w14:textId="77777777" w:rsidR="00E63ECF" w:rsidRDefault="00E63ECF">
                  <w:pPr>
                    <w:pStyle w:val="divdocumentemptycellParagraph"/>
                    <w:spacing w:line="360" w:lineRule="atLeast"/>
                    <w:rPr>
                      <w:rStyle w:val="divdocumentjobdates"/>
                      <w:rFonts w:ascii="Century Gothic" w:eastAsia="Century Gothic" w:hAnsi="Century Gothic" w:cs="Century Gothic"/>
                      <w:color w:val="343434"/>
                      <w:spacing w:val="4"/>
                    </w:rPr>
                  </w:pPr>
                </w:p>
                <w:p w14:paraId="6D9C10C9" w14:textId="77777777" w:rsidR="00E63ECF" w:rsidRDefault="00E63ECF">
                  <w:pPr>
                    <w:pStyle w:val="divdocumentemptycellParagraph"/>
                    <w:spacing w:line="360" w:lineRule="atLeast"/>
                    <w:rPr>
                      <w:rStyle w:val="divdocumentjobdates"/>
                      <w:rFonts w:ascii="Century Gothic" w:eastAsia="Century Gothic" w:hAnsi="Century Gothic" w:cs="Century Gothic"/>
                      <w:color w:val="343434"/>
                      <w:spacing w:val="4"/>
                    </w:rPr>
                  </w:pPr>
                </w:p>
                <w:p w14:paraId="1841E8FE" w14:textId="77777777" w:rsidR="00E63ECF" w:rsidRDefault="00E63ECF">
                  <w:pPr>
                    <w:pStyle w:val="divdocumentemptycellParagraph"/>
                    <w:spacing w:line="360" w:lineRule="atLeast"/>
                    <w:rPr>
                      <w:rStyle w:val="divdocumentjobdates"/>
                      <w:rFonts w:ascii="Century Gothic" w:eastAsia="Century Gothic" w:hAnsi="Century Gothic" w:cs="Century Gothic"/>
                      <w:color w:val="343434"/>
                      <w:spacing w:val="4"/>
                    </w:rPr>
                  </w:pPr>
                </w:p>
                <w:p w14:paraId="4B728C6D" w14:textId="77777777" w:rsidR="000C3B5F" w:rsidRDefault="000C3B5F">
                  <w:pPr>
                    <w:pStyle w:val="divdocumentemptycellParagraph"/>
                    <w:spacing w:line="360" w:lineRule="atLeast"/>
                    <w:rPr>
                      <w:rStyle w:val="divdocumentjobdates"/>
                      <w:rFonts w:ascii="Century Gothic" w:eastAsia="Century Gothic" w:hAnsi="Century Gothic" w:cs="Century Gothic"/>
                      <w:color w:val="343434"/>
                      <w:spacing w:val="4"/>
                    </w:rPr>
                  </w:pPr>
                </w:p>
                <w:p w14:paraId="0C98D261" w14:textId="77777777" w:rsidR="000C3B5F" w:rsidRDefault="000C3B5F">
                  <w:pPr>
                    <w:pStyle w:val="divdocumentemptycellParagraph"/>
                    <w:spacing w:line="360" w:lineRule="atLeast"/>
                    <w:rPr>
                      <w:rStyle w:val="divdocumentjobdates"/>
                      <w:rFonts w:ascii="Century Gothic" w:eastAsia="Century Gothic" w:hAnsi="Century Gothic" w:cs="Century Gothic"/>
                      <w:color w:val="343434"/>
                      <w:spacing w:val="4"/>
                    </w:rPr>
                  </w:pPr>
                </w:p>
                <w:p w14:paraId="650FDFBC" w14:textId="77777777" w:rsidR="000C3B5F" w:rsidRDefault="000C3B5F">
                  <w:pPr>
                    <w:pStyle w:val="divdocumentemptycellParagraph"/>
                    <w:spacing w:line="360" w:lineRule="atLeast"/>
                    <w:rPr>
                      <w:rStyle w:val="divdocumentjobdates"/>
                      <w:rFonts w:ascii="Century Gothic" w:eastAsia="Century Gothic" w:hAnsi="Century Gothic" w:cs="Century Gothic"/>
                      <w:color w:val="343434"/>
                      <w:spacing w:val="4"/>
                    </w:rPr>
                  </w:pPr>
                </w:p>
                <w:p w14:paraId="05D8E8A5" w14:textId="77777777" w:rsidR="000C3B5F" w:rsidRDefault="000C3B5F">
                  <w:pPr>
                    <w:pStyle w:val="divdocumentemptycellParagraph"/>
                    <w:spacing w:line="360" w:lineRule="atLeast"/>
                    <w:rPr>
                      <w:rStyle w:val="divdocumentjobdates"/>
                      <w:rFonts w:ascii="Century Gothic" w:eastAsia="Century Gothic" w:hAnsi="Century Gothic" w:cs="Century Gothic"/>
                      <w:color w:val="343434"/>
                      <w:spacing w:val="4"/>
                    </w:rPr>
                  </w:pPr>
                </w:p>
                <w:p w14:paraId="57712771" w14:textId="77777777" w:rsidR="000C3B5F" w:rsidRDefault="000C3B5F">
                  <w:pPr>
                    <w:pStyle w:val="divdocumentemptycellParagraph"/>
                    <w:spacing w:line="360" w:lineRule="atLeast"/>
                    <w:rPr>
                      <w:rStyle w:val="divdocumentjobdates"/>
                      <w:rFonts w:ascii="Century Gothic" w:eastAsia="Century Gothic" w:hAnsi="Century Gothic" w:cs="Century Gothic"/>
                      <w:color w:val="343434"/>
                      <w:spacing w:val="4"/>
                    </w:rPr>
                  </w:pPr>
                </w:p>
                <w:p w14:paraId="2A9B4BC7" w14:textId="77777777" w:rsidR="000C3B5F" w:rsidRDefault="000C3B5F">
                  <w:pPr>
                    <w:pStyle w:val="divdocumentemptycellParagraph"/>
                    <w:spacing w:line="360" w:lineRule="atLeast"/>
                    <w:rPr>
                      <w:rStyle w:val="divdocumentjobdates"/>
                      <w:rFonts w:ascii="Century Gothic" w:eastAsia="Century Gothic" w:hAnsi="Century Gothic" w:cs="Century Gothic"/>
                      <w:color w:val="343434"/>
                      <w:spacing w:val="4"/>
                    </w:rPr>
                  </w:pPr>
                </w:p>
                <w:p w14:paraId="5D9E1213" w14:textId="77777777" w:rsidR="000C3B5F" w:rsidRDefault="000C3B5F">
                  <w:pPr>
                    <w:pStyle w:val="divdocumentemptycellParagraph"/>
                    <w:spacing w:line="360" w:lineRule="atLeast"/>
                    <w:rPr>
                      <w:rStyle w:val="divdocumentjobdates"/>
                      <w:rFonts w:ascii="Century Gothic" w:eastAsia="Century Gothic" w:hAnsi="Century Gothic" w:cs="Century Gothic"/>
                      <w:color w:val="343434"/>
                      <w:spacing w:val="4"/>
                    </w:rPr>
                  </w:pPr>
                </w:p>
                <w:p w14:paraId="699A7511" w14:textId="77777777" w:rsidR="000C3B5F" w:rsidRDefault="000C3B5F">
                  <w:pPr>
                    <w:pStyle w:val="divdocumentemptycellParagraph"/>
                    <w:spacing w:line="360" w:lineRule="atLeast"/>
                    <w:rPr>
                      <w:rStyle w:val="divdocumentjobdates"/>
                      <w:rFonts w:ascii="Century Gothic" w:eastAsia="Century Gothic" w:hAnsi="Century Gothic" w:cs="Century Gothic"/>
                      <w:color w:val="343434"/>
                      <w:spacing w:val="4"/>
                    </w:rPr>
                  </w:pPr>
                </w:p>
                <w:p w14:paraId="61349A78" w14:textId="77777777" w:rsidR="000376BF" w:rsidRDefault="000376BF">
                  <w:pPr>
                    <w:pStyle w:val="divdocumentemptycellParagraph"/>
                    <w:spacing w:line="360" w:lineRule="atLeast"/>
                    <w:rPr>
                      <w:rStyle w:val="divdocumentjobdates"/>
                      <w:rFonts w:ascii="Century Gothic" w:eastAsia="Century Gothic" w:hAnsi="Century Gothic" w:cs="Century Gothic"/>
                      <w:color w:val="343434"/>
                      <w:spacing w:val="4"/>
                    </w:rPr>
                  </w:pPr>
                </w:p>
                <w:p w14:paraId="3A16D5F8" w14:textId="77777777" w:rsidR="000376BF" w:rsidRDefault="000376BF">
                  <w:pPr>
                    <w:pStyle w:val="divdocumentemptycellParagraph"/>
                    <w:spacing w:line="360" w:lineRule="atLeast"/>
                    <w:rPr>
                      <w:rStyle w:val="divdocumentjobdates"/>
                      <w:rFonts w:ascii="Century Gothic" w:eastAsia="Century Gothic" w:hAnsi="Century Gothic" w:cs="Century Gothic"/>
                      <w:color w:val="343434"/>
                      <w:spacing w:val="4"/>
                    </w:rPr>
                  </w:pPr>
                </w:p>
                <w:p w14:paraId="191B65E9" w14:textId="77777777" w:rsidR="000376BF" w:rsidRDefault="000376BF">
                  <w:pPr>
                    <w:pStyle w:val="divdocumentemptycellParagraph"/>
                    <w:spacing w:line="360" w:lineRule="atLeast"/>
                    <w:rPr>
                      <w:rStyle w:val="divdocumentjobdates"/>
                      <w:rFonts w:ascii="Century Gothic" w:eastAsia="Century Gothic" w:hAnsi="Century Gothic" w:cs="Century Gothic"/>
                      <w:color w:val="343434"/>
                      <w:spacing w:val="4"/>
                    </w:rPr>
                  </w:pPr>
                </w:p>
                <w:p w14:paraId="4B2154D1" w14:textId="77777777" w:rsidR="000376BF" w:rsidRDefault="000376BF">
                  <w:pPr>
                    <w:pStyle w:val="divdocumentemptycellParagraph"/>
                    <w:spacing w:line="360" w:lineRule="atLeast"/>
                    <w:rPr>
                      <w:rStyle w:val="divdocumentjobdates"/>
                      <w:rFonts w:ascii="Century Gothic" w:eastAsia="Century Gothic" w:hAnsi="Century Gothic" w:cs="Century Gothic"/>
                      <w:color w:val="343434"/>
                      <w:spacing w:val="4"/>
                    </w:rPr>
                  </w:pPr>
                </w:p>
                <w:p w14:paraId="58BFA01B" w14:textId="77777777" w:rsidR="000376BF" w:rsidRDefault="000376BF">
                  <w:pPr>
                    <w:pStyle w:val="divdocumentemptycellParagraph"/>
                    <w:spacing w:line="360" w:lineRule="atLeast"/>
                    <w:rPr>
                      <w:rStyle w:val="divdocumentjobdates"/>
                      <w:rFonts w:ascii="Century Gothic" w:eastAsia="Century Gothic" w:hAnsi="Century Gothic" w:cs="Century Gothic"/>
                      <w:color w:val="343434"/>
                      <w:spacing w:val="4"/>
                    </w:rPr>
                  </w:pPr>
                </w:p>
                <w:p w14:paraId="4A6DFEE7" w14:textId="77777777" w:rsidR="000376BF" w:rsidRDefault="000376BF">
                  <w:pPr>
                    <w:pStyle w:val="divdocumentemptycellParagraph"/>
                    <w:spacing w:line="360" w:lineRule="atLeast"/>
                    <w:rPr>
                      <w:rStyle w:val="divdocumentjobdates"/>
                      <w:rFonts w:ascii="Century Gothic" w:eastAsia="Century Gothic" w:hAnsi="Century Gothic" w:cs="Century Gothic"/>
                      <w:color w:val="343434"/>
                      <w:spacing w:val="4"/>
                    </w:rPr>
                  </w:pPr>
                </w:p>
                <w:p w14:paraId="13F28114" w14:textId="3D32BBB0" w:rsidR="004927F5" w:rsidRPr="000220C5" w:rsidRDefault="00602AE7">
                  <w:pPr>
                    <w:pStyle w:val="divdocumentemptycellParagraph"/>
                    <w:spacing w:line="360" w:lineRule="atLeast"/>
                    <w:rPr>
                      <w:rStyle w:val="divdocumentemptycell"/>
                      <w:rFonts w:ascii="Ariel" w:eastAsia="Century Gothic" w:hAnsi="Ariel" w:cs="Century Gothic"/>
                      <w:color w:val="343434"/>
                      <w:spacing w:val="4"/>
                      <w:sz w:val="21"/>
                      <w:szCs w:val="21"/>
                    </w:rPr>
                  </w:pPr>
                  <w:r w:rsidRPr="000220C5">
                    <w:rPr>
                      <w:rStyle w:val="divdocumentjobdates"/>
                      <w:rFonts w:ascii="Century Gothic" w:eastAsia="Century Gothic" w:hAnsi="Century Gothic" w:cs="Century Gothic"/>
                      <w:color w:val="343434"/>
                      <w:spacing w:val="4"/>
                    </w:rPr>
                    <w:t>2017-10</w:t>
                  </w:r>
                  <w:r w:rsidRPr="000220C5">
                    <w:rPr>
                      <w:rStyle w:val="divdocumentjobdates"/>
                      <w:rFonts w:ascii="Century Gothic" w:eastAsia="Century Gothic" w:hAnsi="Century Gothic"/>
                    </w:rPr>
                    <w:t xml:space="preserve"> </w:t>
                  </w:r>
                  <w:r w:rsidR="001925F4">
                    <w:rPr>
                      <w:rStyle w:val="divdocumentjobdates"/>
                      <w:rFonts w:ascii="Century Gothic" w:eastAsia="Century Gothic" w:hAnsi="Century Gothic"/>
                    </w:rPr>
                    <w:t>-</w:t>
                  </w:r>
                  <w:bookmarkStart w:id="0" w:name="_GoBack"/>
                  <w:bookmarkEnd w:id="0"/>
                  <w:r w:rsidR="000220C5" w:rsidRPr="000220C5">
                    <w:rPr>
                      <w:rStyle w:val="divdocumentjobdates"/>
                      <w:rFonts w:ascii="Century Gothic" w:eastAsia="Century Gothic" w:hAnsi="Century Gothic" w:cs="Century Gothic"/>
                      <w:color w:val="343434"/>
                      <w:spacing w:val="4"/>
                    </w:rPr>
                    <w:t>2022-08</w:t>
                  </w:r>
                </w:p>
              </w:tc>
              <w:tc>
                <w:tcPr>
                  <w:tcW w:w="20" w:type="dxa"/>
                  <w:tcMar>
                    <w:top w:w="0" w:type="dxa"/>
                    <w:left w:w="0" w:type="dxa"/>
                    <w:bottom w:w="0" w:type="dxa"/>
                    <w:right w:w="0" w:type="dxa"/>
                  </w:tcMar>
                  <w:hideMark/>
                </w:tcPr>
                <w:p w14:paraId="594E8DB8" w14:textId="77777777" w:rsidR="004927F5" w:rsidRDefault="00602AE7">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lastRenderedPageBreak/>
                    <w:t> </w:t>
                  </w:r>
                </w:p>
              </w:tc>
              <w:tc>
                <w:tcPr>
                  <w:tcW w:w="6940" w:type="dxa"/>
                  <w:tcMar>
                    <w:top w:w="0" w:type="dxa"/>
                    <w:left w:w="0" w:type="dxa"/>
                    <w:bottom w:w="0" w:type="dxa"/>
                    <w:right w:w="0" w:type="dxa"/>
                  </w:tcMar>
                  <w:hideMark/>
                </w:tcPr>
                <w:p w14:paraId="5E095AC0" w14:textId="5A8642A8" w:rsidR="000220C5" w:rsidRDefault="000220C5" w:rsidP="000220C5">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Project Manager-IT</w:t>
                  </w:r>
                </w:p>
                <w:p w14:paraId="27EB54AA" w14:textId="0FAEC493" w:rsidR="000220C5" w:rsidRDefault="000220C5" w:rsidP="000220C5">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COMPUCOM CSI</w:t>
                  </w:r>
                  <w:r w:rsidR="00E63ECF">
                    <w:rPr>
                      <w:rStyle w:val="span"/>
                      <w:rFonts w:ascii="Century Gothic" w:eastAsia="Century Gothic" w:hAnsi="Century Gothic" w:cs="Century Gothic"/>
                      <w:i/>
                      <w:iCs/>
                      <w:color w:val="343434"/>
                      <w:spacing w:val="4"/>
                      <w:sz w:val="22"/>
                      <w:szCs w:val="22"/>
                    </w:rPr>
                    <w:t xml:space="preserve"> SYSTEMS</w:t>
                  </w:r>
                  <w:r>
                    <w:rPr>
                      <w:rStyle w:val="span"/>
                      <w:rFonts w:ascii="Century Gothic" w:eastAsia="Century Gothic" w:hAnsi="Century Gothic" w:cs="Century Gothic"/>
                      <w:i/>
                      <w:iCs/>
                      <w:color w:val="343434"/>
                      <w:spacing w:val="4"/>
                      <w:sz w:val="22"/>
                      <w:szCs w:val="22"/>
                    </w:rPr>
                    <w:t xml:space="preserve"> PVT LTD,</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PUNE, Maharashtra</w:t>
                  </w:r>
                </w:p>
                <w:p w14:paraId="0A1BBA3B" w14:textId="77777777" w:rsidR="000220C5" w:rsidRPr="00DF0652" w:rsidRDefault="000220C5" w:rsidP="000220C5">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p w14:paraId="64C40CF3" w14:textId="77777777" w:rsidR="000220C5" w:rsidRDefault="000220C5" w:rsidP="00883308">
                  <w:pPr>
                    <w:pStyle w:val="divdocumentli"/>
                    <w:spacing w:line="360" w:lineRule="atLeast"/>
                    <w:ind w:left="300" w:right="300"/>
                    <w:rPr>
                      <w:rStyle w:val="divdocumentright-boxdatetablesinglecolumn"/>
                      <w:rFonts w:ascii="Century Gothic" w:eastAsia="Century Gothic" w:hAnsi="Century Gothic" w:cs="Century Gothic"/>
                      <w:color w:val="343434"/>
                      <w:spacing w:val="4"/>
                      <w:sz w:val="22"/>
                      <w:szCs w:val="22"/>
                    </w:rPr>
                  </w:pPr>
                  <w:r>
                    <w:rPr>
                      <w:rStyle w:val="Strong1"/>
                      <w:rFonts w:ascii="Century Gothic" w:eastAsia="Century Gothic" w:hAnsi="Century Gothic" w:cs="Century Gothic"/>
                      <w:b/>
                      <w:bCs/>
                      <w:color w:val="343434"/>
                      <w:spacing w:val="4"/>
                      <w:sz w:val="22"/>
                      <w:szCs w:val="22"/>
                    </w:rPr>
                    <w:t>Roles and Responsibilities</w:t>
                  </w:r>
                </w:p>
                <w:p w14:paraId="062418F7" w14:textId="0C81A2C3" w:rsidR="000220C5" w:rsidRPr="00883308" w:rsidRDefault="007E5128" w:rsidP="000220C5">
                  <w:pPr>
                    <w:pStyle w:val="divdocumentli"/>
                    <w:numPr>
                      <w:ilvl w:val="0"/>
                      <w:numId w:val="1"/>
                    </w:numPr>
                    <w:spacing w:line="360" w:lineRule="atLeast"/>
                    <w:ind w:left="300" w:right="300" w:hanging="301"/>
                    <w:rPr>
                      <w:sz w:val="22"/>
                      <w:szCs w:val="22"/>
                    </w:rPr>
                  </w:pPr>
                  <w:r w:rsidRPr="00883308">
                    <w:rPr>
                      <w:sz w:val="22"/>
                      <w:szCs w:val="22"/>
                    </w:rPr>
                    <w:t>Lead and manage end-to-end project delivery, ensuring adherence to timelines, budget, and quality standards.</w:t>
                  </w:r>
                </w:p>
                <w:p w14:paraId="2D9E1EC2" w14:textId="2F5F359C" w:rsidR="007E5128" w:rsidRPr="00883308" w:rsidRDefault="007E5128" w:rsidP="000220C5">
                  <w:pPr>
                    <w:pStyle w:val="divdocumentli"/>
                    <w:numPr>
                      <w:ilvl w:val="0"/>
                      <w:numId w:val="1"/>
                    </w:numPr>
                    <w:spacing w:line="360" w:lineRule="atLeast"/>
                    <w:ind w:left="300" w:right="300" w:hanging="301"/>
                    <w:rPr>
                      <w:sz w:val="22"/>
                      <w:szCs w:val="22"/>
                    </w:rPr>
                  </w:pPr>
                  <w:r w:rsidRPr="00883308">
                    <w:rPr>
                      <w:sz w:val="22"/>
                      <w:szCs w:val="22"/>
                    </w:rPr>
                    <w:t>Collaborate with stakeholders, clients, and cross-functional teams to define project scope, objectives, and deliverables.</w:t>
                  </w:r>
                </w:p>
                <w:p w14:paraId="72985C30" w14:textId="7B77625E" w:rsidR="007E5128" w:rsidRPr="00883308" w:rsidRDefault="007E5128" w:rsidP="000220C5">
                  <w:pPr>
                    <w:pStyle w:val="divdocumentli"/>
                    <w:numPr>
                      <w:ilvl w:val="0"/>
                      <w:numId w:val="1"/>
                    </w:numPr>
                    <w:spacing w:line="360" w:lineRule="atLeast"/>
                    <w:ind w:left="300" w:right="300" w:hanging="301"/>
                    <w:rPr>
                      <w:sz w:val="22"/>
                      <w:szCs w:val="22"/>
                    </w:rPr>
                  </w:pPr>
                  <w:r w:rsidRPr="00883308">
                    <w:rPr>
                      <w:sz w:val="22"/>
                      <w:szCs w:val="22"/>
                    </w:rPr>
                    <w:t>Develop and maintain project plans, including resource allocation, task assignments, and project dependencies.</w:t>
                  </w:r>
                </w:p>
                <w:p w14:paraId="2E05A231" w14:textId="046A40C9" w:rsidR="007E5128" w:rsidRPr="00883308" w:rsidRDefault="007E5128" w:rsidP="000220C5">
                  <w:pPr>
                    <w:pStyle w:val="divdocumentli"/>
                    <w:numPr>
                      <w:ilvl w:val="0"/>
                      <w:numId w:val="1"/>
                    </w:numPr>
                    <w:spacing w:line="360" w:lineRule="atLeast"/>
                    <w:ind w:left="300" w:right="300" w:hanging="301"/>
                    <w:rPr>
                      <w:sz w:val="22"/>
                      <w:szCs w:val="22"/>
                    </w:rPr>
                  </w:pPr>
                  <w:r w:rsidRPr="00883308">
                    <w:rPr>
                      <w:sz w:val="22"/>
                      <w:szCs w:val="22"/>
                    </w:rPr>
                    <w:t>Monitor project progress, provide regular status updates, and present project reports to stakeholders and senior management.</w:t>
                  </w:r>
                </w:p>
                <w:p w14:paraId="7B440ED2" w14:textId="7FC1E3DD" w:rsidR="007E5128" w:rsidRPr="00883308" w:rsidRDefault="007E5128" w:rsidP="000220C5">
                  <w:pPr>
                    <w:pStyle w:val="divdocumentli"/>
                    <w:numPr>
                      <w:ilvl w:val="0"/>
                      <w:numId w:val="1"/>
                    </w:numPr>
                    <w:spacing w:line="360" w:lineRule="atLeast"/>
                    <w:ind w:left="300" w:right="300" w:hanging="301"/>
                    <w:rPr>
                      <w:sz w:val="22"/>
                      <w:szCs w:val="22"/>
                    </w:rPr>
                  </w:pPr>
                  <w:r w:rsidRPr="00883308">
                    <w:rPr>
                      <w:sz w:val="22"/>
                      <w:szCs w:val="22"/>
                    </w:rPr>
                    <w:t>Mentor and coach team members, supporting their professional growth and development.</w:t>
                  </w:r>
                </w:p>
                <w:p w14:paraId="2DF59EF0" w14:textId="4F52B86F" w:rsidR="00D46263" w:rsidRPr="00883308" w:rsidRDefault="00D46263" w:rsidP="00D46263">
                  <w:pPr>
                    <w:pStyle w:val="divdocumentli"/>
                    <w:numPr>
                      <w:ilvl w:val="0"/>
                      <w:numId w:val="1"/>
                    </w:numPr>
                    <w:spacing w:line="360" w:lineRule="atLeast"/>
                    <w:ind w:left="300" w:right="300" w:hanging="301"/>
                    <w:rPr>
                      <w:sz w:val="22"/>
                      <w:szCs w:val="22"/>
                    </w:rPr>
                  </w:pPr>
                  <w:r w:rsidRPr="00883308">
                    <w:rPr>
                      <w:sz w:val="22"/>
                      <w:szCs w:val="22"/>
                    </w:rPr>
                    <w:t>Supervise the day-to-day project activities and ensure that appropriate internal and external resources are allocated to the different projects</w:t>
                  </w:r>
                </w:p>
                <w:p w14:paraId="01887AC2" w14:textId="638438D1" w:rsidR="00D46263" w:rsidRPr="00883308" w:rsidRDefault="00D46263" w:rsidP="00D46263">
                  <w:pPr>
                    <w:pStyle w:val="divdocumentli"/>
                    <w:numPr>
                      <w:ilvl w:val="0"/>
                      <w:numId w:val="1"/>
                    </w:numPr>
                    <w:spacing w:line="360" w:lineRule="atLeast"/>
                    <w:ind w:left="300" w:right="300" w:hanging="301"/>
                    <w:rPr>
                      <w:sz w:val="22"/>
                      <w:szCs w:val="22"/>
                    </w:rPr>
                  </w:pPr>
                  <w:r w:rsidRPr="00883308">
                    <w:rPr>
                      <w:sz w:val="22"/>
                      <w:szCs w:val="22"/>
                    </w:rPr>
                    <w:t xml:space="preserve">Communicate </w:t>
                  </w:r>
                  <w:r w:rsidR="002270F9" w:rsidRPr="00883308">
                    <w:rPr>
                      <w:sz w:val="22"/>
                      <w:szCs w:val="22"/>
                    </w:rPr>
                    <w:t>with</w:t>
                  </w:r>
                  <w:r w:rsidRPr="00883308">
                    <w:rPr>
                      <w:sz w:val="22"/>
                      <w:szCs w:val="22"/>
                    </w:rPr>
                    <w:t xml:space="preserve"> senior stakeholders</w:t>
                  </w:r>
                  <w:r w:rsidR="002270F9" w:rsidRPr="00883308">
                    <w:rPr>
                      <w:sz w:val="22"/>
                      <w:szCs w:val="22"/>
                    </w:rPr>
                    <w:t xml:space="preserve"> like product owner, business owner for major decisions.</w:t>
                  </w:r>
                </w:p>
                <w:p w14:paraId="07BC3FD0" w14:textId="7DD1719B" w:rsidR="00D46263" w:rsidRPr="00883308" w:rsidRDefault="00D46263" w:rsidP="00D46263">
                  <w:pPr>
                    <w:pStyle w:val="divdocumentli"/>
                    <w:numPr>
                      <w:ilvl w:val="0"/>
                      <w:numId w:val="1"/>
                    </w:numPr>
                    <w:spacing w:line="360" w:lineRule="atLeast"/>
                    <w:ind w:left="300" w:right="300" w:hanging="301"/>
                    <w:rPr>
                      <w:sz w:val="22"/>
                      <w:szCs w:val="22"/>
                    </w:rPr>
                  </w:pPr>
                  <w:r w:rsidRPr="00883308">
                    <w:rPr>
                      <w:sz w:val="22"/>
                      <w:szCs w:val="22"/>
                    </w:rPr>
                    <w:t>R</w:t>
                  </w:r>
                  <w:r w:rsidR="000376BF" w:rsidRPr="00883308">
                    <w:rPr>
                      <w:sz w:val="22"/>
                      <w:szCs w:val="22"/>
                    </w:rPr>
                    <w:t>esolve project-related issues</w:t>
                  </w:r>
                  <w:r w:rsidR="00221B87" w:rsidRPr="00883308">
                    <w:rPr>
                      <w:sz w:val="22"/>
                      <w:szCs w:val="22"/>
                    </w:rPr>
                    <w:t>,</w:t>
                  </w:r>
                  <w:r w:rsidR="000376BF" w:rsidRPr="00883308">
                    <w:rPr>
                      <w:sz w:val="22"/>
                      <w:szCs w:val="22"/>
                    </w:rPr>
                    <w:t xml:space="preserve"> if need</w:t>
                  </w:r>
                  <w:r w:rsidRPr="00883308">
                    <w:rPr>
                      <w:sz w:val="22"/>
                      <w:szCs w:val="22"/>
                    </w:rPr>
                    <w:t xml:space="preserve"> escalate these issues for resolution, as appropriate.</w:t>
                  </w:r>
                </w:p>
                <w:p w14:paraId="155EC188" w14:textId="2AEA5343" w:rsidR="007D7C62" w:rsidRPr="00883308" w:rsidRDefault="007D7C62" w:rsidP="003C15A9">
                  <w:pPr>
                    <w:pStyle w:val="divdocumentli"/>
                    <w:numPr>
                      <w:ilvl w:val="0"/>
                      <w:numId w:val="1"/>
                    </w:numPr>
                    <w:spacing w:line="360" w:lineRule="atLeast"/>
                    <w:ind w:left="300" w:right="300" w:hanging="301"/>
                    <w:rPr>
                      <w:sz w:val="22"/>
                      <w:szCs w:val="22"/>
                    </w:rPr>
                  </w:pPr>
                  <w:r w:rsidRPr="00883308">
                    <w:rPr>
                      <w:sz w:val="22"/>
                      <w:szCs w:val="22"/>
                    </w:rPr>
                    <w:t>Creating status reporting and maintaining the Risk Log, Action Log, Decisions Log, and Issue Register</w:t>
                  </w:r>
                  <w:r w:rsidR="00C262B6" w:rsidRPr="00883308">
                    <w:rPr>
                      <w:sz w:val="22"/>
                      <w:szCs w:val="22"/>
                    </w:rPr>
                    <w:t xml:space="preserve"> into </w:t>
                  </w:r>
                  <w:r w:rsidR="000376BF" w:rsidRPr="00883308">
                    <w:rPr>
                      <w:sz w:val="22"/>
                      <w:szCs w:val="22"/>
                    </w:rPr>
                    <w:t>Smart sheet</w:t>
                  </w:r>
                  <w:r w:rsidRPr="00883308">
                    <w:rPr>
                      <w:sz w:val="22"/>
                      <w:szCs w:val="22"/>
                    </w:rPr>
                    <w:t>.</w:t>
                  </w:r>
                </w:p>
                <w:p w14:paraId="79A4DFAA" w14:textId="746DBE6A" w:rsidR="003C15A9" w:rsidRPr="00883308" w:rsidRDefault="003C15A9" w:rsidP="003C15A9">
                  <w:pPr>
                    <w:pStyle w:val="divdocumentli"/>
                    <w:numPr>
                      <w:ilvl w:val="0"/>
                      <w:numId w:val="1"/>
                    </w:numPr>
                    <w:spacing w:line="360" w:lineRule="atLeast"/>
                    <w:ind w:left="300" w:right="300" w:hanging="301"/>
                    <w:rPr>
                      <w:sz w:val="22"/>
                      <w:szCs w:val="22"/>
                    </w:rPr>
                  </w:pPr>
                  <w:r w:rsidRPr="00883308">
                    <w:rPr>
                      <w:sz w:val="22"/>
                      <w:szCs w:val="22"/>
                    </w:rPr>
                    <w:t>Work closely with the IT Project Management Office, Procurement teams, 3rd party IT Service Providers, Hosting, Network and Security Services teams to ensure an accurate and efficient delivery.</w:t>
                  </w:r>
                </w:p>
                <w:p w14:paraId="312EEB2F" w14:textId="0C333E09" w:rsidR="003C15A9" w:rsidRPr="00883308" w:rsidRDefault="00C262B6" w:rsidP="002270F9">
                  <w:pPr>
                    <w:pStyle w:val="divdocumentli"/>
                    <w:numPr>
                      <w:ilvl w:val="0"/>
                      <w:numId w:val="1"/>
                    </w:numPr>
                    <w:spacing w:line="360" w:lineRule="atLeast"/>
                    <w:ind w:left="300" w:right="300" w:hanging="301"/>
                    <w:rPr>
                      <w:sz w:val="22"/>
                      <w:szCs w:val="22"/>
                    </w:rPr>
                  </w:pPr>
                  <w:r w:rsidRPr="00883308">
                    <w:rPr>
                      <w:sz w:val="22"/>
                      <w:szCs w:val="22"/>
                    </w:rPr>
                    <w:t>Escalate the action items which need to be raised in Bi-Weekly IT Portfolio Status review meeting having the leadership team.</w:t>
                  </w:r>
                </w:p>
                <w:p w14:paraId="70013B85" w14:textId="66AF8E56" w:rsidR="003C15A9" w:rsidRPr="00883308" w:rsidRDefault="003C15A9" w:rsidP="000220C5">
                  <w:pPr>
                    <w:pStyle w:val="divdocumentli"/>
                    <w:numPr>
                      <w:ilvl w:val="0"/>
                      <w:numId w:val="1"/>
                    </w:numPr>
                    <w:spacing w:line="360" w:lineRule="atLeast"/>
                    <w:ind w:left="300" w:right="300" w:hanging="301"/>
                    <w:rPr>
                      <w:sz w:val="22"/>
                      <w:szCs w:val="22"/>
                    </w:rPr>
                  </w:pPr>
                  <w:r w:rsidRPr="00883308">
                    <w:rPr>
                      <w:sz w:val="22"/>
                      <w:szCs w:val="22"/>
                    </w:rPr>
                    <w:t>Monitor adherence of timelines to key project milestones in order to ensure timely delivery of the project as agreed with the customer</w:t>
                  </w:r>
                </w:p>
                <w:p w14:paraId="7A554829" w14:textId="4820BD75" w:rsidR="003C15A9" w:rsidRPr="00883308" w:rsidRDefault="003C15A9" w:rsidP="000220C5">
                  <w:pPr>
                    <w:pStyle w:val="divdocumentli"/>
                    <w:numPr>
                      <w:ilvl w:val="0"/>
                      <w:numId w:val="1"/>
                    </w:numPr>
                    <w:spacing w:line="360" w:lineRule="atLeast"/>
                    <w:ind w:left="300" w:right="300" w:hanging="301"/>
                    <w:rPr>
                      <w:sz w:val="22"/>
                      <w:szCs w:val="22"/>
                    </w:rPr>
                  </w:pPr>
                  <w:r w:rsidRPr="00883308">
                    <w:rPr>
                      <w:sz w:val="22"/>
                      <w:szCs w:val="22"/>
                    </w:rPr>
                    <w:t>Monitor the utilization of the Project budget in order to control budget overshoot</w:t>
                  </w:r>
                </w:p>
                <w:p w14:paraId="1054620C" w14:textId="54D41F10" w:rsidR="000220C5" w:rsidRPr="00883308" w:rsidRDefault="007D7C62" w:rsidP="002270F9">
                  <w:pPr>
                    <w:pStyle w:val="divdocumentli"/>
                    <w:numPr>
                      <w:ilvl w:val="0"/>
                      <w:numId w:val="1"/>
                    </w:numPr>
                    <w:spacing w:line="360" w:lineRule="atLeast"/>
                    <w:ind w:left="300" w:right="300" w:hanging="301"/>
                    <w:rPr>
                      <w:sz w:val="22"/>
                      <w:szCs w:val="22"/>
                    </w:rPr>
                  </w:pPr>
                  <w:r w:rsidRPr="00883308">
                    <w:rPr>
                      <w:sz w:val="22"/>
                      <w:szCs w:val="22"/>
                    </w:rPr>
                    <w:lastRenderedPageBreak/>
                    <w:t xml:space="preserve">Coordinate project </w:t>
                  </w:r>
                  <w:r w:rsidR="00C262B6" w:rsidRPr="00883308">
                    <w:rPr>
                      <w:sz w:val="22"/>
                      <w:szCs w:val="22"/>
                    </w:rPr>
                    <w:t xml:space="preserve">Go Live and </w:t>
                  </w:r>
                  <w:r w:rsidRPr="00883308">
                    <w:rPr>
                      <w:sz w:val="22"/>
                      <w:szCs w:val="22"/>
                    </w:rPr>
                    <w:t>closure</w:t>
                  </w:r>
                  <w:r w:rsidR="00C262B6" w:rsidRPr="00883308">
                    <w:rPr>
                      <w:sz w:val="22"/>
                      <w:szCs w:val="22"/>
                    </w:rPr>
                    <w:t xml:space="preserve"> with</w:t>
                  </w:r>
                  <w:r w:rsidRPr="00883308">
                    <w:rPr>
                      <w:sz w:val="22"/>
                      <w:szCs w:val="22"/>
                    </w:rPr>
                    <w:t xml:space="preserve"> lessons learned</w:t>
                  </w:r>
                  <w:r w:rsidR="00C262B6" w:rsidRPr="00883308">
                    <w:rPr>
                      <w:sz w:val="22"/>
                      <w:szCs w:val="22"/>
                    </w:rPr>
                    <w:t>.</w:t>
                  </w:r>
                  <w:r w:rsidR="000376BF" w:rsidRPr="00883308">
                    <w:rPr>
                      <w:sz w:val="22"/>
                      <w:szCs w:val="22"/>
                    </w:rPr>
                    <w:t xml:space="preserve"> Identify and mitigate project risks and issues, proactively addressing any challenges that may impact project delivery.</w:t>
                  </w:r>
                </w:p>
                <w:p w14:paraId="0CC16577" w14:textId="6905A272" w:rsidR="000C3B5F" w:rsidRPr="00883308" w:rsidRDefault="000C3B5F" w:rsidP="000C3B5F">
                  <w:pPr>
                    <w:pStyle w:val="divdocumentli"/>
                    <w:numPr>
                      <w:ilvl w:val="0"/>
                      <w:numId w:val="1"/>
                    </w:numPr>
                    <w:pBdr>
                      <w:right w:val="none" w:sz="0" w:space="15" w:color="auto"/>
                    </w:pBdr>
                    <w:spacing w:line="360" w:lineRule="atLeast"/>
                    <w:ind w:right="300"/>
                    <w:rPr>
                      <w:sz w:val="22"/>
                      <w:szCs w:val="22"/>
                    </w:rPr>
                  </w:pPr>
                  <w:r w:rsidRPr="00883308">
                    <w:rPr>
                      <w:sz w:val="22"/>
                      <w:szCs w:val="22"/>
                    </w:rPr>
                    <w:t>Projects Completed-</w:t>
                  </w:r>
                </w:p>
                <w:p w14:paraId="1835D1DF" w14:textId="59C4AC2E" w:rsidR="000C3B5F" w:rsidRPr="00883308" w:rsidRDefault="000C3B5F" w:rsidP="000C3B5F">
                  <w:pPr>
                    <w:pStyle w:val="divdocumentli"/>
                    <w:numPr>
                      <w:ilvl w:val="1"/>
                      <w:numId w:val="1"/>
                    </w:numPr>
                    <w:pBdr>
                      <w:right w:val="none" w:sz="0" w:space="15" w:color="auto"/>
                    </w:pBdr>
                    <w:spacing w:line="360" w:lineRule="atLeast"/>
                    <w:ind w:right="300"/>
                    <w:rPr>
                      <w:sz w:val="22"/>
                      <w:szCs w:val="22"/>
                    </w:rPr>
                  </w:pPr>
                  <w:r w:rsidRPr="00883308">
                    <w:rPr>
                      <w:sz w:val="22"/>
                      <w:szCs w:val="22"/>
                    </w:rPr>
                    <w:t>SurveyMonkey Implementation at CompuCom</w:t>
                  </w:r>
                </w:p>
                <w:p w14:paraId="690E4B68" w14:textId="63CCC90F" w:rsidR="000C3B5F" w:rsidRPr="00883308" w:rsidRDefault="000C3B5F" w:rsidP="000C3B5F">
                  <w:pPr>
                    <w:pStyle w:val="divdocumentli"/>
                    <w:numPr>
                      <w:ilvl w:val="1"/>
                      <w:numId w:val="1"/>
                    </w:numPr>
                    <w:pBdr>
                      <w:right w:val="none" w:sz="0" w:space="15" w:color="auto"/>
                    </w:pBdr>
                    <w:spacing w:line="360" w:lineRule="atLeast"/>
                    <w:ind w:right="300"/>
                    <w:rPr>
                      <w:sz w:val="22"/>
                      <w:szCs w:val="22"/>
                    </w:rPr>
                  </w:pPr>
                  <w:r w:rsidRPr="00883308">
                    <w:rPr>
                      <w:sz w:val="22"/>
                      <w:szCs w:val="22"/>
                    </w:rPr>
                    <w:t>Gentran EDI Sunset</w:t>
                  </w:r>
                </w:p>
                <w:p w14:paraId="424A2EB3" w14:textId="17438811" w:rsidR="000C3B5F" w:rsidRPr="00883308" w:rsidRDefault="000C3B5F" w:rsidP="000C3B5F">
                  <w:pPr>
                    <w:pStyle w:val="divdocumentli"/>
                    <w:numPr>
                      <w:ilvl w:val="1"/>
                      <w:numId w:val="1"/>
                    </w:numPr>
                    <w:pBdr>
                      <w:right w:val="none" w:sz="0" w:space="15" w:color="auto"/>
                    </w:pBdr>
                    <w:spacing w:line="360" w:lineRule="atLeast"/>
                    <w:ind w:right="300"/>
                    <w:rPr>
                      <w:sz w:val="22"/>
                      <w:szCs w:val="22"/>
                    </w:rPr>
                  </w:pPr>
                  <w:r w:rsidRPr="00883308">
                    <w:rPr>
                      <w:sz w:val="22"/>
                      <w:szCs w:val="22"/>
                    </w:rPr>
                    <w:t>Privileged Access management tools from Delinea- Server Suit and Secret server</w:t>
                  </w:r>
                </w:p>
                <w:p w14:paraId="14C7A1F6" w14:textId="2731B6D3" w:rsidR="000C3B5F" w:rsidRPr="00883308" w:rsidRDefault="000C3B5F" w:rsidP="000C3B5F">
                  <w:pPr>
                    <w:pStyle w:val="divdocumentli"/>
                    <w:numPr>
                      <w:ilvl w:val="1"/>
                      <w:numId w:val="1"/>
                    </w:numPr>
                    <w:pBdr>
                      <w:right w:val="none" w:sz="0" w:space="15" w:color="auto"/>
                    </w:pBdr>
                    <w:spacing w:line="360" w:lineRule="atLeast"/>
                    <w:ind w:right="300"/>
                    <w:rPr>
                      <w:sz w:val="22"/>
                      <w:szCs w:val="22"/>
                    </w:rPr>
                  </w:pPr>
                  <w:r w:rsidRPr="00883308">
                    <w:rPr>
                      <w:sz w:val="22"/>
                      <w:szCs w:val="22"/>
                    </w:rPr>
                    <w:t>CG3 Modernizations</w:t>
                  </w:r>
                </w:p>
                <w:p w14:paraId="393F9405" w14:textId="37DC432C" w:rsidR="000C3B5F" w:rsidRPr="00883308" w:rsidRDefault="000C3B5F" w:rsidP="000C3B5F">
                  <w:pPr>
                    <w:pStyle w:val="divdocumentli"/>
                    <w:numPr>
                      <w:ilvl w:val="1"/>
                      <w:numId w:val="1"/>
                    </w:numPr>
                    <w:pBdr>
                      <w:right w:val="none" w:sz="0" w:space="15" w:color="auto"/>
                    </w:pBdr>
                    <w:spacing w:line="360" w:lineRule="atLeast"/>
                    <w:ind w:right="300"/>
                    <w:rPr>
                      <w:sz w:val="22"/>
                      <w:szCs w:val="22"/>
                    </w:rPr>
                  </w:pPr>
                  <w:r w:rsidRPr="00883308">
                    <w:rPr>
                      <w:sz w:val="22"/>
                      <w:szCs w:val="22"/>
                    </w:rPr>
                    <w:t>CLP platform upgrade and Security Enhancements</w:t>
                  </w:r>
                </w:p>
                <w:p w14:paraId="55AED857" w14:textId="77777777" w:rsidR="000220C5" w:rsidRPr="00883308" w:rsidRDefault="000220C5">
                  <w:pPr>
                    <w:pStyle w:val="divdocumentright-boxsectionexperiencesinglecolumnpaddedline"/>
                    <w:spacing w:line="360" w:lineRule="atLeast"/>
                    <w:ind w:right="300"/>
                    <w:rPr>
                      <w:sz w:val="22"/>
                      <w:szCs w:val="22"/>
                    </w:rPr>
                  </w:pPr>
                </w:p>
                <w:p w14:paraId="50F69F11" w14:textId="77777777" w:rsidR="000220C5" w:rsidRDefault="000220C5">
                  <w:pPr>
                    <w:pStyle w:val="divdocumentright-boxsectionexperiencesinglecolumnpaddedline"/>
                    <w:spacing w:line="360" w:lineRule="atLeast"/>
                    <w:ind w:right="300"/>
                    <w:rPr>
                      <w:rStyle w:val="divdocumentjobtitle"/>
                      <w:rFonts w:ascii="Century Gothic" w:eastAsia="Century Gothic" w:hAnsi="Century Gothic" w:cs="Century Gothic"/>
                      <w:b/>
                      <w:bCs/>
                      <w:color w:val="343434"/>
                      <w:spacing w:val="4"/>
                    </w:rPr>
                  </w:pPr>
                </w:p>
                <w:p w14:paraId="0A5F07FF" w14:textId="77777777" w:rsidR="002270F9" w:rsidRDefault="002270F9">
                  <w:pPr>
                    <w:pStyle w:val="divdocumentright-boxsectionexperiencesinglecolumnpaddedline"/>
                    <w:spacing w:line="360" w:lineRule="atLeast"/>
                    <w:ind w:right="300"/>
                    <w:rPr>
                      <w:rStyle w:val="divdocumentjobtitle"/>
                      <w:rFonts w:ascii="Century Gothic" w:eastAsia="Century Gothic" w:hAnsi="Century Gothic" w:cs="Century Gothic"/>
                      <w:b/>
                      <w:bCs/>
                      <w:color w:val="343434"/>
                      <w:spacing w:val="4"/>
                    </w:rPr>
                  </w:pPr>
                </w:p>
                <w:p w14:paraId="359FA130" w14:textId="68B888A5" w:rsidR="004927F5" w:rsidRDefault="004B5594">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Assistant Manager</w:t>
                  </w:r>
                  <w:r w:rsidR="00602AE7">
                    <w:rPr>
                      <w:rStyle w:val="divdocumentjobtitle"/>
                      <w:rFonts w:ascii="Century Gothic" w:eastAsia="Century Gothic" w:hAnsi="Century Gothic" w:cs="Century Gothic"/>
                      <w:b/>
                      <w:bCs/>
                      <w:color w:val="343434"/>
                      <w:spacing w:val="4"/>
                    </w:rPr>
                    <w:t>- Project Planning</w:t>
                  </w:r>
                </w:p>
                <w:p w14:paraId="47F78401" w14:textId="77777777" w:rsidR="004927F5" w:rsidRDefault="00602AE7">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TOX PRESSOTECHNIK INDIA PVT LTD,</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PUNE, Maharashtra</w:t>
                  </w:r>
                </w:p>
                <w:p w14:paraId="4E165D11" w14:textId="567E9F70" w:rsidR="004927F5" w:rsidRPr="00DF0652" w:rsidRDefault="004927F5" w:rsidP="00DF0652">
                  <w:pPr>
                    <w:pStyle w:val="divdocumentli"/>
                    <w:spacing w:line="360" w:lineRule="atLeast"/>
                    <w:ind w:right="300"/>
                    <w:rPr>
                      <w:rStyle w:val="divdocumentright-boxdatetablesinglecolumn"/>
                      <w:rFonts w:ascii="Century Gothic" w:eastAsia="Century Gothic" w:hAnsi="Century Gothic" w:cs="Century Gothic"/>
                      <w:color w:val="343434"/>
                      <w:spacing w:val="4"/>
                      <w:sz w:val="22"/>
                      <w:szCs w:val="22"/>
                    </w:rPr>
                  </w:pPr>
                </w:p>
                <w:p w14:paraId="4AFD3E60" w14:textId="77777777" w:rsidR="004927F5" w:rsidRDefault="00602AE7" w:rsidP="00883308">
                  <w:pPr>
                    <w:pStyle w:val="divdocumentli"/>
                    <w:spacing w:line="360" w:lineRule="atLeast"/>
                    <w:ind w:left="300" w:right="300"/>
                    <w:rPr>
                      <w:rStyle w:val="divdocumentright-boxdatetablesinglecolumn"/>
                      <w:rFonts w:ascii="Century Gothic" w:eastAsia="Century Gothic" w:hAnsi="Century Gothic" w:cs="Century Gothic"/>
                      <w:color w:val="343434"/>
                      <w:spacing w:val="4"/>
                      <w:sz w:val="22"/>
                      <w:szCs w:val="22"/>
                    </w:rPr>
                  </w:pPr>
                  <w:r>
                    <w:rPr>
                      <w:rStyle w:val="Strong1"/>
                      <w:rFonts w:ascii="Century Gothic" w:eastAsia="Century Gothic" w:hAnsi="Century Gothic" w:cs="Century Gothic"/>
                      <w:b/>
                      <w:bCs/>
                      <w:color w:val="343434"/>
                      <w:spacing w:val="4"/>
                      <w:sz w:val="22"/>
                      <w:szCs w:val="22"/>
                    </w:rPr>
                    <w:t>Roles and Responsibilities</w:t>
                  </w:r>
                </w:p>
                <w:p w14:paraId="1ADB91AC" w14:textId="51318EDD" w:rsidR="004F79A7" w:rsidRPr="00883308" w:rsidRDefault="004F79A7">
                  <w:pPr>
                    <w:pStyle w:val="divdocumentli"/>
                    <w:numPr>
                      <w:ilvl w:val="0"/>
                      <w:numId w:val="1"/>
                    </w:numPr>
                    <w:spacing w:line="360" w:lineRule="atLeast"/>
                    <w:ind w:left="300" w:right="300" w:hanging="301"/>
                    <w:rPr>
                      <w:sz w:val="22"/>
                      <w:szCs w:val="22"/>
                    </w:rPr>
                  </w:pPr>
                  <w:r w:rsidRPr="00883308">
                    <w:rPr>
                      <w:sz w:val="22"/>
                      <w:szCs w:val="22"/>
                    </w:rPr>
                    <w:t>Managi</w:t>
                  </w:r>
                  <w:r w:rsidR="00262E11" w:rsidRPr="00883308">
                    <w:rPr>
                      <w:sz w:val="22"/>
                      <w:szCs w:val="22"/>
                    </w:rPr>
                    <w:t>ng</w:t>
                  </w:r>
                  <w:r w:rsidRPr="00883308">
                    <w:rPr>
                      <w:sz w:val="22"/>
                      <w:szCs w:val="22"/>
                    </w:rPr>
                    <w:t xml:space="preserve"> all aspects of SDLC and Project Delivery Process for projects, adhering to set audit standards.</w:t>
                  </w:r>
                </w:p>
                <w:p w14:paraId="5392A8EE" w14:textId="77777777" w:rsidR="00C23B19" w:rsidRPr="00883308" w:rsidRDefault="00C23B19" w:rsidP="004C0D30">
                  <w:pPr>
                    <w:pStyle w:val="divdocumentli"/>
                    <w:numPr>
                      <w:ilvl w:val="0"/>
                      <w:numId w:val="1"/>
                    </w:numPr>
                    <w:spacing w:line="360" w:lineRule="atLeast"/>
                    <w:ind w:left="300" w:right="300" w:hanging="301"/>
                    <w:rPr>
                      <w:sz w:val="22"/>
                      <w:szCs w:val="22"/>
                    </w:rPr>
                  </w:pPr>
                  <w:r w:rsidRPr="00883308">
                    <w:rPr>
                      <w:sz w:val="22"/>
                      <w:szCs w:val="22"/>
                    </w:rPr>
                    <w:t>Hands on management and delivery of multiple projects to meet technology and business requirements on time and within budget.</w:t>
                  </w:r>
                </w:p>
                <w:p w14:paraId="0BD0B3D8" w14:textId="211B93D8" w:rsidR="00C23B19" w:rsidRPr="00883308" w:rsidRDefault="00C23B19" w:rsidP="00863E4F">
                  <w:pPr>
                    <w:pStyle w:val="divdocumentli"/>
                    <w:numPr>
                      <w:ilvl w:val="0"/>
                      <w:numId w:val="1"/>
                    </w:numPr>
                    <w:spacing w:line="360" w:lineRule="atLeast"/>
                    <w:ind w:left="300" w:right="300" w:hanging="301"/>
                    <w:rPr>
                      <w:sz w:val="22"/>
                      <w:szCs w:val="22"/>
                    </w:rPr>
                  </w:pPr>
                  <w:r w:rsidRPr="00883308">
                    <w:rPr>
                      <w:sz w:val="22"/>
                      <w:szCs w:val="22"/>
                    </w:rPr>
                    <w:t>Execute</w:t>
                  </w:r>
                  <w:r w:rsidR="00262E11" w:rsidRPr="00883308">
                    <w:rPr>
                      <w:sz w:val="22"/>
                      <w:szCs w:val="22"/>
                    </w:rPr>
                    <w:t>d</w:t>
                  </w:r>
                  <w:r w:rsidRPr="00883308">
                    <w:rPr>
                      <w:sz w:val="22"/>
                      <w:szCs w:val="22"/>
                    </w:rPr>
                    <w:t xml:space="preserve"> project management methodologies and standards including those within the ITS Project Delivery Process and SDLC, PMI PMBOK</w:t>
                  </w:r>
                  <w:r w:rsidR="00262E11" w:rsidRPr="00883308">
                    <w:rPr>
                      <w:sz w:val="22"/>
                      <w:szCs w:val="22"/>
                    </w:rPr>
                    <w:t xml:space="preserve"> </w:t>
                  </w:r>
                  <w:r w:rsidRPr="00883308">
                    <w:rPr>
                      <w:sz w:val="22"/>
                      <w:szCs w:val="22"/>
                    </w:rPr>
                    <w:t>also ensure</w:t>
                  </w:r>
                  <w:r w:rsidR="00262E11" w:rsidRPr="00883308">
                    <w:rPr>
                      <w:sz w:val="22"/>
                      <w:szCs w:val="22"/>
                    </w:rPr>
                    <w:t>d</w:t>
                  </w:r>
                  <w:r w:rsidRPr="00883308">
                    <w:rPr>
                      <w:sz w:val="22"/>
                      <w:szCs w:val="22"/>
                    </w:rPr>
                    <w:t xml:space="preserve"> they are followed by project team members.</w:t>
                  </w:r>
                </w:p>
                <w:p w14:paraId="61DC34CD" w14:textId="77777777" w:rsidR="00C23B19" w:rsidRPr="00883308" w:rsidRDefault="00C23B19" w:rsidP="00863E4F">
                  <w:pPr>
                    <w:pStyle w:val="divdocumentli"/>
                    <w:numPr>
                      <w:ilvl w:val="0"/>
                      <w:numId w:val="1"/>
                    </w:numPr>
                    <w:spacing w:line="360" w:lineRule="atLeast"/>
                    <w:ind w:left="300" w:right="300" w:hanging="301"/>
                    <w:rPr>
                      <w:sz w:val="22"/>
                      <w:szCs w:val="22"/>
                    </w:rPr>
                  </w:pPr>
                  <w:r w:rsidRPr="00883308">
                    <w:rPr>
                      <w:sz w:val="22"/>
                      <w:szCs w:val="22"/>
                    </w:rPr>
                    <w:t>Responsible for providing and maintaining accurate and timely project information in all project plans, communications, status reporting, SharePoint sites.</w:t>
                  </w:r>
                </w:p>
                <w:p w14:paraId="06485687" w14:textId="39C654DE" w:rsidR="00863E4F" w:rsidRPr="00883308" w:rsidRDefault="00C23B19" w:rsidP="00863E4F">
                  <w:pPr>
                    <w:pStyle w:val="divdocumentli"/>
                    <w:numPr>
                      <w:ilvl w:val="0"/>
                      <w:numId w:val="1"/>
                    </w:numPr>
                    <w:spacing w:line="360" w:lineRule="atLeast"/>
                    <w:ind w:left="300" w:right="300" w:hanging="301"/>
                    <w:rPr>
                      <w:sz w:val="22"/>
                      <w:szCs w:val="22"/>
                    </w:rPr>
                  </w:pPr>
                  <w:r w:rsidRPr="00883308">
                    <w:rPr>
                      <w:sz w:val="22"/>
                      <w:szCs w:val="22"/>
                    </w:rPr>
                    <w:t>Responsible for effective project kickoff, identification of all project stakeholders, defining and clarifying project roles and responsibilities.</w:t>
                  </w:r>
                </w:p>
                <w:p w14:paraId="48448359" w14:textId="7CC45E27" w:rsidR="004927F5" w:rsidRPr="00883308" w:rsidRDefault="00C23B19">
                  <w:pPr>
                    <w:pStyle w:val="divdocumentli"/>
                    <w:numPr>
                      <w:ilvl w:val="0"/>
                      <w:numId w:val="1"/>
                    </w:numPr>
                    <w:spacing w:line="360" w:lineRule="atLeast"/>
                    <w:ind w:left="300" w:right="300" w:hanging="301"/>
                    <w:rPr>
                      <w:sz w:val="22"/>
                      <w:szCs w:val="22"/>
                    </w:rPr>
                  </w:pPr>
                  <w:r w:rsidRPr="00883308">
                    <w:rPr>
                      <w:sz w:val="22"/>
                      <w:szCs w:val="22"/>
                    </w:rPr>
                    <w:t>Build relationships with stakeholders and project teams to effectively manage and deliver quality products</w:t>
                  </w:r>
                  <w:r w:rsidR="00602AE7" w:rsidRPr="00883308">
                    <w:rPr>
                      <w:sz w:val="22"/>
                      <w:szCs w:val="22"/>
                    </w:rPr>
                    <w:t>.</w:t>
                  </w:r>
                </w:p>
                <w:p w14:paraId="076FD350" w14:textId="22F9421B" w:rsidR="004927F5" w:rsidRPr="00883308" w:rsidRDefault="00C23B19">
                  <w:pPr>
                    <w:pStyle w:val="divdocumentli"/>
                    <w:numPr>
                      <w:ilvl w:val="0"/>
                      <w:numId w:val="1"/>
                    </w:numPr>
                    <w:spacing w:line="360" w:lineRule="atLeast"/>
                    <w:ind w:left="300" w:right="300" w:hanging="301"/>
                    <w:rPr>
                      <w:sz w:val="22"/>
                      <w:szCs w:val="22"/>
                    </w:rPr>
                  </w:pPr>
                  <w:r w:rsidRPr="00883308">
                    <w:rPr>
                      <w:sz w:val="22"/>
                      <w:szCs w:val="22"/>
                    </w:rPr>
                    <w:t>Work</w:t>
                  </w:r>
                  <w:r w:rsidR="00262E11" w:rsidRPr="00883308">
                    <w:rPr>
                      <w:sz w:val="22"/>
                      <w:szCs w:val="22"/>
                    </w:rPr>
                    <w:t>ed</w:t>
                  </w:r>
                  <w:r w:rsidRPr="00883308">
                    <w:rPr>
                      <w:sz w:val="22"/>
                      <w:szCs w:val="22"/>
                    </w:rPr>
                    <w:t xml:space="preserve"> closely with sponsors, stakeholders, users, technical team leads, technical and non-technical resources, and management to execute core project management functions that range in scope, budget and team size to the level of large, involving moderate to high levels of risk and complexity.</w:t>
                  </w:r>
                </w:p>
                <w:p w14:paraId="680A5FB4" w14:textId="6313897D" w:rsidR="004927F5" w:rsidRPr="00883308" w:rsidRDefault="00C23B19">
                  <w:pPr>
                    <w:pStyle w:val="divdocumentli"/>
                    <w:numPr>
                      <w:ilvl w:val="0"/>
                      <w:numId w:val="1"/>
                    </w:numPr>
                    <w:spacing w:line="360" w:lineRule="atLeast"/>
                    <w:ind w:left="300" w:right="300" w:hanging="301"/>
                    <w:rPr>
                      <w:sz w:val="22"/>
                      <w:szCs w:val="22"/>
                    </w:rPr>
                  </w:pPr>
                  <w:r w:rsidRPr="00883308">
                    <w:rPr>
                      <w:sz w:val="22"/>
                      <w:szCs w:val="22"/>
                    </w:rPr>
                    <w:t>Propose</w:t>
                  </w:r>
                  <w:r w:rsidR="00262E11" w:rsidRPr="00883308">
                    <w:rPr>
                      <w:sz w:val="22"/>
                      <w:szCs w:val="22"/>
                    </w:rPr>
                    <w:t>d</w:t>
                  </w:r>
                  <w:r w:rsidRPr="00883308">
                    <w:rPr>
                      <w:sz w:val="22"/>
                      <w:szCs w:val="22"/>
                    </w:rPr>
                    <w:t xml:space="preserve"> changes </w:t>
                  </w:r>
                  <w:r w:rsidR="00262E11" w:rsidRPr="00883308">
                    <w:rPr>
                      <w:sz w:val="22"/>
                      <w:szCs w:val="22"/>
                    </w:rPr>
                    <w:t xml:space="preserve">to </w:t>
                  </w:r>
                  <w:r w:rsidRPr="00883308">
                    <w:rPr>
                      <w:sz w:val="22"/>
                      <w:szCs w:val="22"/>
                    </w:rPr>
                    <w:t>PMO methodologies, frameworks, best practices for continuous process improvement; participates in teams that undertake continuous process improvement initiatives.</w:t>
                  </w:r>
                </w:p>
                <w:p w14:paraId="71066CB5" w14:textId="644AE75D" w:rsidR="004927F5" w:rsidRPr="00883308" w:rsidRDefault="00C23B19">
                  <w:pPr>
                    <w:pStyle w:val="divdocumentli"/>
                    <w:numPr>
                      <w:ilvl w:val="0"/>
                      <w:numId w:val="1"/>
                    </w:numPr>
                    <w:spacing w:line="360" w:lineRule="atLeast"/>
                    <w:ind w:left="300" w:right="300" w:hanging="301"/>
                    <w:rPr>
                      <w:sz w:val="20"/>
                      <w:szCs w:val="20"/>
                    </w:rPr>
                  </w:pPr>
                  <w:r w:rsidRPr="00883308">
                    <w:rPr>
                      <w:sz w:val="20"/>
                      <w:szCs w:val="20"/>
                    </w:rPr>
                    <w:t>Create</w:t>
                  </w:r>
                  <w:r w:rsidR="00262E11" w:rsidRPr="00883308">
                    <w:rPr>
                      <w:sz w:val="20"/>
                      <w:szCs w:val="20"/>
                    </w:rPr>
                    <w:t>d</w:t>
                  </w:r>
                  <w:r w:rsidRPr="00883308">
                    <w:rPr>
                      <w:sz w:val="20"/>
                      <w:szCs w:val="20"/>
                    </w:rPr>
                    <w:t xml:space="preserve"> and control</w:t>
                  </w:r>
                  <w:r w:rsidR="00262E11" w:rsidRPr="00883308">
                    <w:rPr>
                      <w:sz w:val="20"/>
                      <w:szCs w:val="20"/>
                    </w:rPr>
                    <w:t>led</w:t>
                  </w:r>
                  <w:r w:rsidRPr="00883308">
                    <w:rPr>
                      <w:sz w:val="20"/>
                      <w:szCs w:val="20"/>
                    </w:rPr>
                    <w:t xml:space="preserve"> all project related documents.</w:t>
                  </w:r>
                </w:p>
                <w:p w14:paraId="295FAAD0" w14:textId="289AC81B" w:rsidR="00C23B19" w:rsidRPr="00883308" w:rsidRDefault="00C23B19">
                  <w:pPr>
                    <w:pStyle w:val="divdocumentli"/>
                    <w:numPr>
                      <w:ilvl w:val="0"/>
                      <w:numId w:val="1"/>
                    </w:numPr>
                    <w:spacing w:line="360" w:lineRule="atLeast"/>
                    <w:ind w:left="300" w:right="300" w:hanging="301"/>
                    <w:rPr>
                      <w:sz w:val="22"/>
                      <w:szCs w:val="22"/>
                    </w:rPr>
                  </w:pPr>
                  <w:r w:rsidRPr="00883308">
                    <w:rPr>
                      <w:sz w:val="22"/>
                      <w:szCs w:val="22"/>
                    </w:rPr>
                    <w:t>Leads cross functional project teams by task assignment and follows up to ensure on-time completion</w:t>
                  </w:r>
                  <w:r w:rsidR="00262E11" w:rsidRPr="00883308">
                    <w:rPr>
                      <w:sz w:val="22"/>
                      <w:szCs w:val="22"/>
                    </w:rPr>
                    <w:t>.</w:t>
                  </w:r>
                </w:p>
                <w:p w14:paraId="011BA880" w14:textId="4A473A57" w:rsidR="004927F5" w:rsidRPr="00883308" w:rsidRDefault="00C23B19">
                  <w:pPr>
                    <w:pStyle w:val="divdocumentli"/>
                    <w:numPr>
                      <w:ilvl w:val="0"/>
                      <w:numId w:val="1"/>
                    </w:numPr>
                    <w:spacing w:line="360" w:lineRule="atLeast"/>
                    <w:ind w:left="300" w:right="300" w:hanging="301"/>
                    <w:rPr>
                      <w:sz w:val="22"/>
                      <w:szCs w:val="22"/>
                    </w:rPr>
                  </w:pPr>
                  <w:r w:rsidRPr="00883308">
                    <w:rPr>
                      <w:sz w:val="22"/>
                      <w:szCs w:val="22"/>
                    </w:rPr>
                    <w:lastRenderedPageBreak/>
                    <w:t>Has responsibility for maintaining effective management of multiple concurrent project assignments, project tracking, issue resolution, time gathering and reporting, and communicating project progress.</w:t>
                  </w:r>
                </w:p>
                <w:p w14:paraId="1D1BE5B5" w14:textId="2996057B" w:rsidR="004927F5" w:rsidRPr="00883308" w:rsidRDefault="00C23B19">
                  <w:pPr>
                    <w:pStyle w:val="divdocumentli"/>
                    <w:numPr>
                      <w:ilvl w:val="0"/>
                      <w:numId w:val="1"/>
                    </w:numPr>
                    <w:spacing w:line="360" w:lineRule="atLeast"/>
                    <w:ind w:left="300" w:right="300" w:hanging="301"/>
                    <w:rPr>
                      <w:sz w:val="22"/>
                      <w:szCs w:val="22"/>
                    </w:rPr>
                  </w:pPr>
                  <w:r w:rsidRPr="00883308">
                    <w:rPr>
                      <w:sz w:val="22"/>
                      <w:szCs w:val="22"/>
                    </w:rPr>
                    <w:t>Works with all stakeholders to identify and confirm resource necessary resources, including using the Resource Management Tool throughout the project lifecycle.</w:t>
                  </w:r>
                </w:p>
                <w:p w14:paraId="086A0777" w14:textId="78C871E8" w:rsidR="00EC4B34" w:rsidRPr="00883308" w:rsidRDefault="00C23B19">
                  <w:pPr>
                    <w:pStyle w:val="divdocumentli"/>
                    <w:numPr>
                      <w:ilvl w:val="0"/>
                      <w:numId w:val="1"/>
                    </w:numPr>
                    <w:spacing w:line="360" w:lineRule="atLeast"/>
                    <w:ind w:left="300" w:right="300" w:hanging="301"/>
                    <w:rPr>
                      <w:sz w:val="22"/>
                      <w:szCs w:val="22"/>
                    </w:rPr>
                  </w:pPr>
                  <w:r w:rsidRPr="00883308">
                    <w:rPr>
                      <w:sz w:val="22"/>
                      <w:szCs w:val="22"/>
                    </w:rPr>
                    <w:t>Uses MS Project to build detailed, effort-driven project schedules.</w:t>
                  </w:r>
                </w:p>
                <w:p w14:paraId="524814DD" w14:textId="7B5D0C68" w:rsidR="004927F5" w:rsidRPr="00883308" w:rsidRDefault="00C23B19">
                  <w:pPr>
                    <w:pStyle w:val="divdocumentli"/>
                    <w:numPr>
                      <w:ilvl w:val="0"/>
                      <w:numId w:val="1"/>
                    </w:numPr>
                    <w:spacing w:line="360" w:lineRule="atLeast"/>
                    <w:ind w:left="300" w:right="300" w:hanging="301"/>
                    <w:rPr>
                      <w:sz w:val="22"/>
                      <w:szCs w:val="22"/>
                    </w:rPr>
                  </w:pPr>
                  <w:r w:rsidRPr="00883308">
                    <w:rPr>
                      <w:sz w:val="22"/>
                      <w:szCs w:val="22"/>
                    </w:rPr>
                    <w:t>Configures, utilizes, and supports key project management tools.</w:t>
                  </w:r>
                </w:p>
                <w:p w14:paraId="32554BE6" w14:textId="32D23CD4" w:rsidR="004927F5" w:rsidRPr="00883308" w:rsidRDefault="00C23B19">
                  <w:pPr>
                    <w:pStyle w:val="divdocumentli"/>
                    <w:numPr>
                      <w:ilvl w:val="0"/>
                      <w:numId w:val="1"/>
                    </w:numPr>
                    <w:spacing w:line="360" w:lineRule="atLeast"/>
                    <w:ind w:left="300" w:right="300" w:hanging="301"/>
                    <w:rPr>
                      <w:sz w:val="22"/>
                      <w:szCs w:val="22"/>
                    </w:rPr>
                  </w:pPr>
                  <w:r w:rsidRPr="00883308">
                    <w:rPr>
                      <w:sz w:val="22"/>
                      <w:szCs w:val="22"/>
                    </w:rPr>
                    <w:t>Detailed tasks include developing/managing/maintaining comprehensive, accurate project plans and schedules, as well as performing estimation, forecasting, planning, analysis, issue / risk / change management, escalation management, meeting facilitation</w:t>
                  </w:r>
                  <w:r w:rsidR="004634DC" w:rsidRPr="00883308">
                    <w:rPr>
                      <w:sz w:val="22"/>
                      <w:szCs w:val="22"/>
                    </w:rPr>
                    <w:t xml:space="preserve"> </w:t>
                  </w:r>
                  <w:r w:rsidRPr="00883308">
                    <w:rPr>
                      <w:sz w:val="22"/>
                      <w:szCs w:val="22"/>
                    </w:rPr>
                    <w:t>and status reporting.</w:t>
                  </w:r>
                </w:p>
                <w:p w14:paraId="12C9030C" w14:textId="2C9C0F41" w:rsidR="00AD5EF4" w:rsidRPr="00883308" w:rsidRDefault="00C23B19" w:rsidP="006D4A2B">
                  <w:pPr>
                    <w:pStyle w:val="divdocumentli"/>
                    <w:numPr>
                      <w:ilvl w:val="0"/>
                      <w:numId w:val="1"/>
                    </w:numPr>
                    <w:spacing w:line="360" w:lineRule="atLeast"/>
                    <w:ind w:left="300" w:right="300" w:hanging="301"/>
                    <w:rPr>
                      <w:sz w:val="22"/>
                      <w:szCs w:val="22"/>
                    </w:rPr>
                  </w:pPr>
                  <w:r w:rsidRPr="00883308">
                    <w:rPr>
                      <w:sz w:val="22"/>
                      <w:szCs w:val="22"/>
                    </w:rPr>
                    <w:t>Develop</w:t>
                  </w:r>
                  <w:r w:rsidR="004634DC" w:rsidRPr="00883308">
                    <w:rPr>
                      <w:sz w:val="22"/>
                      <w:szCs w:val="22"/>
                    </w:rPr>
                    <w:t>ed</w:t>
                  </w:r>
                  <w:r w:rsidRPr="00883308">
                    <w:rPr>
                      <w:sz w:val="22"/>
                      <w:szCs w:val="22"/>
                    </w:rPr>
                    <w:t xml:space="preserve"> project plans, estimations, specifications, flowcharts, and presentations.</w:t>
                  </w:r>
                </w:p>
                <w:p w14:paraId="40B6D17D" w14:textId="04AD1CBA" w:rsidR="004634DC" w:rsidRPr="00883308" w:rsidRDefault="00AD5EF4" w:rsidP="006D4A2B">
                  <w:pPr>
                    <w:pStyle w:val="divdocumentli"/>
                    <w:numPr>
                      <w:ilvl w:val="0"/>
                      <w:numId w:val="1"/>
                    </w:numPr>
                    <w:spacing w:line="360" w:lineRule="atLeast"/>
                    <w:ind w:left="300" w:right="300" w:hanging="301"/>
                    <w:rPr>
                      <w:sz w:val="22"/>
                      <w:szCs w:val="22"/>
                    </w:rPr>
                  </w:pPr>
                  <w:r w:rsidRPr="00883308">
                    <w:rPr>
                      <w:sz w:val="22"/>
                      <w:szCs w:val="22"/>
                    </w:rPr>
                    <w:t>Conduct</w:t>
                  </w:r>
                  <w:r w:rsidR="004634DC" w:rsidRPr="00883308">
                    <w:rPr>
                      <w:sz w:val="22"/>
                      <w:szCs w:val="22"/>
                    </w:rPr>
                    <w:t>ed</w:t>
                  </w:r>
                  <w:r w:rsidRPr="00883308">
                    <w:rPr>
                      <w:sz w:val="22"/>
                      <w:szCs w:val="22"/>
                    </w:rPr>
                    <w:t xml:space="preserve"> regular project reviews and communicates the status of projects in both formal </w:t>
                  </w:r>
                  <w:r w:rsidR="004634DC" w:rsidRPr="00883308">
                    <w:rPr>
                      <w:sz w:val="22"/>
                      <w:szCs w:val="22"/>
                    </w:rPr>
                    <w:t>ways.</w:t>
                  </w:r>
                </w:p>
                <w:p w14:paraId="5ADCDF79" w14:textId="5D23964C" w:rsidR="004927F5" w:rsidRPr="00883308" w:rsidRDefault="00AD5EF4" w:rsidP="006D4A2B">
                  <w:pPr>
                    <w:pStyle w:val="divdocumentli"/>
                    <w:numPr>
                      <w:ilvl w:val="0"/>
                      <w:numId w:val="1"/>
                    </w:numPr>
                    <w:spacing w:line="360" w:lineRule="atLeast"/>
                    <w:ind w:left="300" w:right="300" w:hanging="301"/>
                    <w:rPr>
                      <w:sz w:val="22"/>
                      <w:szCs w:val="22"/>
                    </w:rPr>
                  </w:pPr>
                  <w:r w:rsidRPr="00883308">
                    <w:rPr>
                      <w:sz w:val="22"/>
                      <w:szCs w:val="22"/>
                    </w:rPr>
                    <w:t xml:space="preserve"> Responsible for knowing and communicating a project’s status accurately throughout project lifecycle.</w:t>
                  </w:r>
                </w:p>
                <w:p w14:paraId="36AE3F6A" w14:textId="4A00FB14" w:rsidR="007A5DFB" w:rsidRPr="00883308" w:rsidRDefault="00AD5EF4" w:rsidP="00DF0652">
                  <w:pPr>
                    <w:pStyle w:val="divdocumentli"/>
                    <w:numPr>
                      <w:ilvl w:val="0"/>
                      <w:numId w:val="1"/>
                    </w:numPr>
                    <w:spacing w:line="360" w:lineRule="atLeast"/>
                    <w:ind w:left="300" w:right="300" w:hanging="301"/>
                    <w:rPr>
                      <w:sz w:val="22"/>
                      <w:szCs w:val="22"/>
                    </w:rPr>
                  </w:pPr>
                  <w:r w:rsidRPr="00883308">
                    <w:rPr>
                      <w:sz w:val="22"/>
                      <w:szCs w:val="22"/>
                    </w:rPr>
                    <w:t>Provides regular and timely feedback to team members and their respective managers</w:t>
                  </w:r>
                  <w:r w:rsidR="004634DC" w:rsidRPr="00883308">
                    <w:rPr>
                      <w:sz w:val="22"/>
                      <w:szCs w:val="22"/>
                    </w:rPr>
                    <w:t xml:space="preserve"> to </w:t>
                  </w:r>
                  <w:r w:rsidRPr="00883308">
                    <w:rPr>
                      <w:sz w:val="22"/>
                      <w:szCs w:val="22"/>
                    </w:rPr>
                    <w:t>identif</w:t>
                  </w:r>
                  <w:r w:rsidR="004634DC" w:rsidRPr="00883308">
                    <w:rPr>
                      <w:sz w:val="22"/>
                      <w:szCs w:val="22"/>
                    </w:rPr>
                    <w:t>y</w:t>
                  </w:r>
                  <w:r w:rsidRPr="00883308">
                    <w:rPr>
                      <w:sz w:val="22"/>
                      <w:szCs w:val="22"/>
                    </w:rPr>
                    <w:t xml:space="preserve"> and resolution of issues that may negatively impact a project </w:t>
                  </w:r>
                  <w:r w:rsidR="004634DC" w:rsidRPr="00883308">
                    <w:rPr>
                      <w:sz w:val="22"/>
                      <w:szCs w:val="22"/>
                    </w:rPr>
                    <w:t>deliverable.</w:t>
                  </w:r>
                </w:p>
                <w:p w14:paraId="62AA37BD" w14:textId="64DD314E" w:rsidR="00392CC6" w:rsidRPr="00883308" w:rsidRDefault="00392CC6" w:rsidP="00DF0652">
                  <w:pPr>
                    <w:pStyle w:val="divdocumentli"/>
                    <w:numPr>
                      <w:ilvl w:val="0"/>
                      <w:numId w:val="1"/>
                    </w:numPr>
                    <w:spacing w:line="360" w:lineRule="atLeast"/>
                    <w:ind w:left="300" w:right="300" w:hanging="301"/>
                    <w:rPr>
                      <w:sz w:val="22"/>
                      <w:szCs w:val="22"/>
                    </w:rPr>
                  </w:pPr>
                  <w:r w:rsidRPr="00883308">
                    <w:rPr>
                      <w:sz w:val="22"/>
                      <w:szCs w:val="22"/>
                    </w:rPr>
                    <w:t>Motivate</w:t>
                  </w:r>
                  <w:r w:rsidR="004634DC" w:rsidRPr="00883308">
                    <w:rPr>
                      <w:sz w:val="22"/>
                      <w:szCs w:val="22"/>
                    </w:rPr>
                    <w:t>d</w:t>
                  </w:r>
                  <w:r w:rsidRPr="00883308">
                    <w:rPr>
                      <w:sz w:val="22"/>
                      <w:szCs w:val="22"/>
                    </w:rPr>
                    <w:t xml:space="preserve"> and leading project teams and instilling a mindset of collaboration and continuous process improvement. </w:t>
                  </w:r>
                </w:p>
                <w:p w14:paraId="301E58B2" w14:textId="26A55BC3" w:rsidR="00392CC6" w:rsidRPr="00883308" w:rsidRDefault="00392CC6" w:rsidP="00DF0652">
                  <w:pPr>
                    <w:pStyle w:val="divdocumentli"/>
                    <w:numPr>
                      <w:ilvl w:val="0"/>
                      <w:numId w:val="1"/>
                    </w:numPr>
                    <w:spacing w:line="360" w:lineRule="atLeast"/>
                    <w:ind w:left="300" w:right="300" w:hanging="301"/>
                    <w:rPr>
                      <w:sz w:val="22"/>
                      <w:szCs w:val="22"/>
                    </w:rPr>
                  </w:pPr>
                  <w:r w:rsidRPr="00883308">
                    <w:rPr>
                      <w:sz w:val="22"/>
                      <w:szCs w:val="22"/>
                    </w:rPr>
                    <w:t>Promote</w:t>
                  </w:r>
                  <w:r w:rsidR="004634DC" w:rsidRPr="00883308">
                    <w:rPr>
                      <w:sz w:val="22"/>
                      <w:szCs w:val="22"/>
                    </w:rPr>
                    <w:t>d</w:t>
                  </w:r>
                  <w:r w:rsidRPr="00883308">
                    <w:rPr>
                      <w:sz w:val="22"/>
                      <w:szCs w:val="22"/>
                    </w:rPr>
                    <w:t xml:space="preserve"> the effective teamwork and spirit of partnership.</w:t>
                  </w:r>
                </w:p>
                <w:p w14:paraId="30846496" w14:textId="052B0F69" w:rsidR="00392CC6" w:rsidRPr="00883308" w:rsidRDefault="00392CC6" w:rsidP="00DF0652">
                  <w:pPr>
                    <w:pStyle w:val="divdocumentli"/>
                    <w:numPr>
                      <w:ilvl w:val="0"/>
                      <w:numId w:val="1"/>
                    </w:numPr>
                    <w:spacing w:line="360" w:lineRule="atLeast"/>
                    <w:ind w:left="300" w:right="300" w:hanging="301"/>
                    <w:rPr>
                      <w:sz w:val="22"/>
                      <w:szCs w:val="22"/>
                    </w:rPr>
                  </w:pPr>
                  <w:r w:rsidRPr="00883308">
                    <w:rPr>
                      <w:sz w:val="22"/>
                      <w:szCs w:val="22"/>
                    </w:rPr>
                    <w:t>Demonstrate</w:t>
                  </w:r>
                  <w:r w:rsidR="004634DC" w:rsidRPr="00883308">
                    <w:rPr>
                      <w:sz w:val="22"/>
                      <w:szCs w:val="22"/>
                    </w:rPr>
                    <w:t>d</w:t>
                  </w:r>
                  <w:r w:rsidRPr="00883308">
                    <w:rPr>
                      <w:sz w:val="22"/>
                      <w:szCs w:val="22"/>
                    </w:rPr>
                    <w:t xml:space="preserve"> an advanced understanding of both quality assurance and software development processes and methodologies, with the ability to share knowledge with peers, development and QA groups, and project team members. </w:t>
                  </w:r>
                </w:p>
                <w:p w14:paraId="673EB62E" w14:textId="3F26D659" w:rsidR="00392CC6" w:rsidRPr="00883308" w:rsidRDefault="00392CC6" w:rsidP="00DF0652">
                  <w:pPr>
                    <w:pStyle w:val="divdocumentli"/>
                    <w:numPr>
                      <w:ilvl w:val="0"/>
                      <w:numId w:val="1"/>
                    </w:numPr>
                    <w:spacing w:line="360" w:lineRule="atLeast"/>
                    <w:ind w:left="300" w:right="300" w:hanging="301"/>
                    <w:rPr>
                      <w:sz w:val="22"/>
                      <w:szCs w:val="22"/>
                    </w:rPr>
                  </w:pPr>
                  <w:r w:rsidRPr="00883308">
                    <w:rPr>
                      <w:sz w:val="22"/>
                      <w:szCs w:val="22"/>
                    </w:rPr>
                    <w:t>Builds and maintains relationships with</w:t>
                  </w:r>
                  <w:r w:rsidR="004634DC" w:rsidRPr="00883308">
                    <w:rPr>
                      <w:sz w:val="22"/>
                      <w:szCs w:val="22"/>
                    </w:rPr>
                    <w:t xml:space="preserve"> technical</w:t>
                  </w:r>
                  <w:r w:rsidRPr="00883308">
                    <w:rPr>
                      <w:sz w:val="22"/>
                      <w:szCs w:val="22"/>
                    </w:rPr>
                    <w:t xml:space="preserve"> leads,</w:t>
                  </w:r>
                  <w:r w:rsidR="00AC10E5" w:rsidRPr="00883308">
                    <w:rPr>
                      <w:sz w:val="22"/>
                      <w:szCs w:val="22"/>
                    </w:rPr>
                    <w:t xml:space="preserve"> business analyst,</w:t>
                  </w:r>
                  <w:r w:rsidRPr="00883308">
                    <w:rPr>
                      <w:sz w:val="22"/>
                      <w:szCs w:val="22"/>
                    </w:rPr>
                    <w:t xml:space="preserve"> product owners</w:t>
                  </w:r>
                  <w:r w:rsidR="00AC10E5" w:rsidRPr="00883308">
                    <w:rPr>
                      <w:sz w:val="22"/>
                      <w:szCs w:val="22"/>
                    </w:rPr>
                    <w:t xml:space="preserve"> and </w:t>
                  </w:r>
                  <w:r w:rsidRPr="00883308">
                    <w:rPr>
                      <w:sz w:val="22"/>
                      <w:szCs w:val="22"/>
                    </w:rPr>
                    <w:t xml:space="preserve">non-technical team members. </w:t>
                  </w:r>
                </w:p>
                <w:p w14:paraId="5C5734C2" w14:textId="620920FF" w:rsidR="00392CC6" w:rsidRDefault="00392CC6" w:rsidP="00DF0652">
                  <w:pPr>
                    <w:pStyle w:val="divdocumentli"/>
                    <w:numPr>
                      <w:ilvl w:val="0"/>
                      <w:numId w:val="1"/>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sidRPr="00883308">
                    <w:rPr>
                      <w:sz w:val="22"/>
                      <w:szCs w:val="22"/>
                    </w:rPr>
                    <w:t>Informally mentors other non-PMO team members on structured methodology, best practices</w:t>
                  </w:r>
                  <w:r w:rsidR="00962F3D" w:rsidRPr="00883308">
                    <w:rPr>
                      <w:sz w:val="22"/>
                      <w:szCs w:val="22"/>
                    </w:rPr>
                    <w:t>-Agile ceremonies (sprint Planning, Sprint Review meeting, Sprint Retrospective, daily stand-up meeting</w:t>
                  </w:r>
                  <w:r w:rsidR="00962F3D" w:rsidRPr="00883308">
                    <w:rPr>
                      <w:rFonts w:ascii="Arial" w:hAnsi="Arial" w:cs="Arial"/>
                      <w:color w:val="202124"/>
                      <w:sz w:val="20"/>
                      <w:szCs w:val="20"/>
                      <w:shd w:val="clear" w:color="auto" w:fill="FFFFFF"/>
                    </w:rPr>
                    <w:t>)</w:t>
                  </w:r>
                </w:p>
              </w:tc>
            </w:tr>
            <w:tr w:rsidR="000C3B5F" w14:paraId="1B280C17" w14:textId="77777777" w:rsidTr="003C15A9">
              <w:trPr>
                <w:tblCellSpacing w:w="0" w:type="dxa"/>
              </w:trPr>
              <w:tc>
                <w:tcPr>
                  <w:tcW w:w="280" w:type="dxa"/>
                  <w:tcMar>
                    <w:top w:w="0" w:type="dxa"/>
                    <w:left w:w="0" w:type="dxa"/>
                    <w:bottom w:w="0" w:type="dxa"/>
                    <w:right w:w="0" w:type="dxa"/>
                  </w:tcMar>
                </w:tcPr>
                <w:p w14:paraId="1811106D" w14:textId="77777777" w:rsidR="000C3B5F" w:rsidRDefault="000C3B5F">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tc>
              <w:tc>
                <w:tcPr>
                  <w:tcW w:w="1320" w:type="dxa"/>
                  <w:tcMar>
                    <w:top w:w="0" w:type="dxa"/>
                    <w:left w:w="0" w:type="dxa"/>
                    <w:bottom w:w="0" w:type="dxa"/>
                    <w:right w:w="0" w:type="dxa"/>
                  </w:tcMar>
                </w:tcPr>
                <w:p w14:paraId="61AFD15B" w14:textId="77777777" w:rsidR="000C3B5F" w:rsidRPr="000220C5" w:rsidRDefault="000C3B5F">
                  <w:pPr>
                    <w:pStyle w:val="divdocumentemptycellParagraph"/>
                    <w:spacing w:line="360" w:lineRule="atLeast"/>
                    <w:rPr>
                      <w:rStyle w:val="divdocumentjobdates"/>
                      <w:rFonts w:ascii="Century Gothic" w:eastAsia="Century Gothic" w:hAnsi="Century Gothic" w:cs="Century Gothic"/>
                      <w:color w:val="343434"/>
                      <w:spacing w:val="4"/>
                    </w:rPr>
                  </w:pPr>
                </w:p>
              </w:tc>
              <w:tc>
                <w:tcPr>
                  <w:tcW w:w="20" w:type="dxa"/>
                  <w:tcMar>
                    <w:top w:w="0" w:type="dxa"/>
                    <w:left w:w="0" w:type="dxa"/>
                    <w:bottom w:w="0" w:type="dxa"/>
                    <w:right w:w="0" w:type="dxa"/>
                  </w:tcMar>
                </w:tcPr>
                <w:p w14:paraId="30FF6CE5" w14:textId="77777777" w:rsidR="000C3B5F" w:rsidRDefault="000C3B5F">
                  <w:pPr>
                    <w:pStyle w:val="divdocumentemptycellParagraph"/>
                    <w:spacing w:line="360" w:lineRule="atLeast"/>
                    <w:rPr>
                      <w:rStyle w:val="divdocumentright-boxdatetablepindcell"/>
                      <w:rFonts w:ascii="Century Gothic" w:eastAsia="Century Gothic" w:hAnsi="Century Gothic" w:cs="Century Gothic"/>
                      <w:color w:val="343434"/>
                      <w:spacing w:val="4"/>
                      <w:sz w:val="22"/>
                      <w:szCs w:val="22"/>
                    </w:rPr>
                  </w:pPr>
                </w:p>
              </w:tc>
              <w:tc>
                <w:tcPr>
                  <w:tcW w:w="6940" w:type="dxa"/>
                  <w:tcMar>
                    <w:top w:w="0" w:type="dxa"/>
                    <w:left w:w="0" w:type="dxa"/>
                    <w:bottom w:w="0" w:type="dxa"/>
                    <w:right w:w="0" w:type="dxa"/>
                  </w:tcMar>
                </w:tcPr>
                <w:p w14:paraId="5201690D" w14:textId="77777777" w:rsidR="000C3B5F" w:rsidRDefault="000C3B5F" w:rsidP="000220C5">
                  <w:pPr>
                    <w:pStyle w:val="divdocumentright-boxsectionexperiencesinglecolumnpaddedline"/>
                    <w:spacing w:line="360" w:lineRule="atLeast"/>
                    <w:ind w:right="300"/>
                    <w:rPr>
                      <w:rStyle w:val="divdocumentjobtitle"/>
                      <w:rFonts w:ascii="Century Gothic" w:eastAsia="Century Gothic" w:hAnsi="Century Gothic" w:cs="Century Gothic"/>
                      <w:b/>
                      <w:bCs/>
                      <w:color w:val="343434"/>
                      <w:spacing w:val="4"/>
                    </w:rPr>
                  </w:pPr>
                </w:p>
              </w:tc>
            </w:tr>
          </w:tbl>
          <w:p w14:paraId="5FE708B8" w14:textId="77777777" w:rsidR="004927F5" w:rsidRDefault="004927F5">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103"/>
              <w:gridCol w:w="6857"/>
            </w:tblGrid>
            <w:tr w:rsidR="004927F5" w14:paraId="704B155E" w14:textId="77777777" w:rsidTr="001A65C3">
              <w:trPr>
                <w:tblCellSpacing w:w="0" w:type="dxa"/>
              </w:trPr>
              <w:tc>
                <w:tcPr>
                  <w:tcW w:w="300" w:type="dxa"/>
                  <w:tcMar>
                    <w:top w:w="200" w:type="dxa"/>
                    <w:left w:w="0" w:type="dxa"/>
                    <w:bottom w:w="0" w:type="dxa"/>
                    <w:right w:w="0" w:type="dxa"/>
                  </w:tcMar>
                  <w:hideMark/>
                </w:tcPr>
                <w:p w14:paraId="3D465489" w14:textId="77777777" w:rsidR="004927F5" w:rsidRPr="001235F4" w:rsidRDefault="00602AE7">
                  <w:pPr>
                    <w:pStyle w:val="divdocumentemptycellParagraph"/>
                    <w:spacing w:line="360" w:lineRule="atLeast"/>
                    <w:rPr>
                      <w:rStyle w:val="divdocumentemptycell"/>
                      <w:rFonts w:ascii="Arial" w:eastAsia="Century Gothic" w:hAnsi="Arial" w:cs="Arial"/>
                      <w:color w:val="343434"/>
                      <w:spacing w:val="4"/>
                      <w:sz w:val="21"/>
                      <w:szCs w:val="21"/>
                    </w:rPr>
                  </w:pPr>
                  <w:r w:rsidRPr="001235F4">
                    <w:rPr>
                      <w:rStyle w:val="divdocumentemptycell"/>
                      <w:rFonts w:ascii="Arial" w:eastAsia="Century Gothic" w:hAnsi="Arial" w:cs="Arial"/>
                      <w:color w:val="343434"/>
                      <w:spacing w:val="4"/>
                      <w:sz w:val="21"/>
                      <w:szCs w:val="21"/>
                    </w:rPr>
                    <w:t> </w:t>
                  </w:r>
                </w:p>
              </w:tc>
              <w:tc>
                <w:tcPr>
                  <w:tcW w:w="1300" w:type="dxa"/>
                  <w:tcMar>
                    <w:top w:w="200" w:type="dxa"/>
                    <w:left w:w="0" w:type="dxa"/>
                    <w:bottom w:w="0" w:type="dxa"/>
                    <w:right w:w="0" w:type="dxa"/>
                  </w:tcMar>
                  <w:hideMark/>
                </w:tcPr>
                <w:p w14:paraId="4E25CF81" w14:textId="77777777" w:rsidR="004927F5" w:rsidRPr="001235F4" w:rsidRDefault="00602AE7">
                  <w:pPr>
                    <w:pStyle w:val="divdocumentemptycellParagraph"/>
                    <w:spacing w:line="360" w:lineRule="atLeast"/>
                    <w:rPr>
                      <w:rStyle w:val="divdocumentemptycell"/>
                      <w:rFonts w:ascii="Arial" w:eastAsia="Century Gothic" w:hAnsi="Arial" w:cs="Arial"/>
                      <w:color w:val="343434"/>
                      <w:spacing w:val="4"/>
                      <w:sz w:val="21"/>
                      <w:szCs w:val="21"/>
                    </w:rPr>
                  </w:pPr>
                  <w:r w:rsidRPr="000220C5">
                    <w:rPr>
                      <w:rStyle w:val="divdocumentjobdates"/>
                      <w:rFonts w:ascii="Century Gothic" w:eastAsia="Century Gothic" w:hAnsi="Century Gothic" w:cs="Century Gothic"/>
                      <w:color w:val="343434"/>
                      <w:spacing w:val="4"/>
                    </w:rPr>
                    <w:t>2016-01</w:t>
                  </w:r>
                  <w:r w:rsidRPr="000220C5">
                    <w:rPr>
                      <w:rStyle w:val="divdocumentjobdates"/>
                      <w:rFonts w:ascii="Century Gothic" w:eastAsia="Century Gothic" w:hAnsi="Century Gothic" w:cs="Century Gothic"/>
                    </w:rPr>
                    <w:t xml:space="preserve"> - </w:t>
                  </w:r>
                  <w:r w:rsidRPr="000220C5">
                    <w:rPr>
                      <w:rStyle w:val="divdocumentjobdates"/>
                      <w:rFonts w:ascii="Century Gothic" w:eastAsia="Century Gothic" w:hAnsi="Century Gothic" w:cs="Century Gothic"/>
                      <w:color w:val="343434"/>
                      <w:spacing w:val="4"/>
                    </w:rPr>
                    <w:t>2017-09</w:t>
                  </w:r>
                </w:p>
              </w:tc>
              <w:tc>
                <w:tcPr>
                  <w:tcW w:w="103" w:type="dxa"/>
                  <w:tcMar>
                    <w:top w:w="200" w:type="dxa"/>
                    <w:left w:w="0" w:type="dxa"/>
                    <w:bottom w:w="0" w:type="dxa"/>
                    <w:right w:w="0" w:type="dxa"/>
                  </w:tcMar>
                  <w:hideMark/>
                </w:tcPr>
                <w:p w14:paraId="1B96697F" w14:textId="77777777" w:rsidR="004927F5" w:rsidRPr="001235F4" w:rsidRDefault="00602AE7">
                  <w:pPr>
                    <w:pStyle w:val="divdocumentemptycellParagraph"/>
                    <w:spacing w:line="360" w:lineRule="atLeast"/>
                    <w:rPr>
                      <w:rStyle w:val="divdocumentright-boxpaddedlinedate-content"/>
                      <w:rFonts w:ascii="Arial" w:eastAsia="Century Gothic" w:hAnsi="Arial" w:cs="Arial"/>
                      <w:color w:val="343434"/>
                      <w:spacing w:val="4"/>
                      <w:sz w:val="21"/>
                      <w:szCs w:val="21"/>
                    </w:rPr>
                  </w:pPr>
                  <w:r w:rsidRPr="001235F4">
                    <w:rPr>
                      <w:rStyle w:val="divdocumentright-boxdatetablepindcell"/>
                      <w:rFonts w:ascii="Arial" w:eastAsia="Century Gothic" w:hAnsi="Arial" w:cs="Arial"/>
                      <w:color w:val="343434"/>
                      <w:spacing w:val="4"/>
                      <w:sz w:val="21"/>
                      <w:szCs w:val="21"/>
                    </w:rPr>
                    <w:t> </w:t>
                  </w:r>
                </w:p>
              </w:tc>
              <w:tc>
                <w:tcPr>
                  <w:tcW w:w="6857" w:type="dxa"/>
                  <w:tcMar>
                    <w:top w:w="200" w:type="dxa"/>
                    <w:left w:w="0" w:type="dxa"/>
                    <w:bottom w:w="0" w:type="dxa"/>
                    <w:right w:w="0" w:type="dxa"/>
                  </w:tcMar>
                  <w:hideMark/>
                </w:tcPr>
                <w:p w14:paraId="7459FA9C" w14:textId="77777777" w:rsidR="004927F5" w:rsidRPr="004A6C5C" w:rsidRDefault="00602AE7">
                  <w:pPr>
                    <w:pStyle w:val="divdocumentright-boxsectionexperiencesinglecolumnpaddedline"/>
                    <w:spacing w:line="360" w:lineRule="atLeast"/>
                    <w:ind w:right="300"/>
                    <w:rPr>
                      <w:rStyle w:val="divdocumentright-boxdatetablesinglecolumn"/>
                      <w:rFonts w:ascii="Century Gothic" w:eastAsia="Century Gothic" w:hAnsi="Century Gothic" w:cs="Arial"/>
                      <w:color w:val="343434"/>
                      <w:spacing w:val="4"/>
                      <w:sz w:val="28"/>
                      <w:szCs w:val="28"/>
                    </w:rPr>
                  </w:pPr>
                  <w:r w:rsidRPr="004A6C5C">
                    <w:rPr>
                      <w:rStyle w:val="divdocumentjobtitle"/>
                      <w:rFonts w:ascii="Century Gothic" w:eastAsia="Century Gothic" w:hAnsi="Century Gothic" w:cs="Arial"/>
                      <w:b/>
                      <w:bCs/>
                      <w:color w:val="343434"/>
                      <w:spacing w:val="4"/>
                    </w:rPr>
                    <w:t>Project planning Engineer</w:t>
                  </w:r>
                </w:p>
                <w:p w14:paraId="3AF02BD5" w14:textId="77777777" w:rsidR="004927F5" w:rsidRPr="001235F4" w:rsidRDefault="00602AE7">
                  <w:pPr>
                    <w:pStyle w:val="divdocumentright-boxsectionexperiencesinglecolumnpaddedline"/>
                    <w:spacing w:before="80" w:line="360" w:lineRule="atLeast"/>
                    <w:ind w:right="300"/>
                    <w:rPr>
                      <w:rStyle w:val="divdocumentright-boxdatetablesinglecolumn"/>
                      <w:rFonts w:ascii="Arial" w:eastAsia="Century Gothic" w:hAnsi="Arial" w:cs="Arial"/>
                      <w:i/>
                      <w:iCs/>
                      <w:color w:val="343434"/>
                      <w:spacing w:val="4"/>
                      <w:sz w:val="21"/>
                      <w:szCs w:val="21"/>
                    </w:rPr>
                  </w:pPr>
                  <w:r w:rsidRPr="001235F4">
                    <w:rPr>
                      <w:rStyle w:val="span"/>
                      <w:rFonts w:ascii="Arial" w:eastAsia="Century Gothic" w:hAnsi="Arial" w:cs="Arial"/>
                      <w:i/>
                      <w:iCs/>
                      <w:color w:val="343434"/>
                      <w:spacing w:val="4"/>
                      <w:sz w:val="21"/>
                      <w:szCs w:val="21"/>
                    </w:rPr>
                    <w:t>FINE ARC SYSTEMS PVT LTD,</w:t>
                  </w:r>
                  <w:r w:rsidRPr="001235F4">
                    <w:rPr>
                      <w:rStyle w:val="divdocumentright-boxdatetablesinglecolumn"/>
                      <w:rFonts w:ascii="Arial" w:eastAsia="Century Gothic" w:hAnsi="Arial" w:cs="Arial"/>
                      <w:i/>
                      <w:iCs/>
                      <w:color w:val="343434"/>
                      <w:spacing w:val="4"/>
                      <w:sz w:val="21"/>
                      <w:szCs w:val="21"/>
                    </w:rPr>
                    <w:t xml:space="preserve"> </w:t>
                  </w:r>
                  <w:r w:rsidRPr="001235F4">
                    <w:rPr>
                      <w:rStyle w:val="span"/>
                      <w:rFonts w:ascii="Arial" w:eastAsia="Century Gothic" w:hAnsi="Arial" w:cs="Arial"/>
                      <w:i/>
                      <w:iCs/>
                      <w:color w:val="343434"/>
                      <w:spacing w:val="4"/>
                      <w:sz w:val="21"/>
                      <w:szCs w:val="21"/>
                    </w:rPr>
                    <w:t>PIRANGUT, Maharashtra</w:t>
                  </w:r>
                </w:p>
                <w:p w14:paraId="2ACE5948" w14:textId="77777777" w:rsidR="004927F5" w:rsidRPr="001235F4" w:rsidRDefault="00602AE7" w:rsidP="00883308">
                  <w:pPr>
                    <w:pStyle w:val="divdocumentli"/>
                    <w:spacing w:line="360" w:lineRule="atLeast"/>
                    <w:ind w:left="300" w:right="300"/>
                    <w:rPr>
                      <w:rStyle w:val="divdocumentright-boxdatetablesinglecolumn"/>
                      <w:rFonts w:ascii="Arial" w:eastAsia="Century Gothic" w:hAnsi="Arial" w:cs="Arial"/>
                      <w:color w:val="343434"/>
                      <w:spacing w:val="4"/>
                      <w:sz w:val="21"/>
                      <w:szCs w:val="21"/>
                    </w:rPr>
                  </w:pPr>
                  <w:r w:rsidRPr="001235F4">
                    <w:rPr>
                      <w:rStyle w:val="Strong1"/>
                      <w:rFonts w:ascii="Arial" w:eastAsia="Century Gothic" w:hAnsi="Arial" w:cs="Arial"/>
                      <w:b/>
                      <w:bCs/>
                      <w:color w:val="343434"/>
                      <w:spacing w:val="4"/>
                      <w:sz w:val="21"/>
                      <w:szCs w:val="21"/>
                    </w:rPr>
                    <w:t>Company Profile</w:t>
                  </w:r>
                </w:p>
                <w:p w14:paraId="4943DCE6" w14:textId="77777777"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Fine arc systems Pvt.Ltd, Pirangut which is providing automation and Welding solutions in automation to various customers like Bajaj, Toyoto, Cosma, Hero, Satyam, Faurecia, KML and many more.</w:t>
                  </w:r>
                </w:p>
                <w:p w14:paraId="4B7E30CE" w14:textId="77777777" w:rsidR="004927F5" w:rsidRPr="001235F4" w:rsidRDefault="00602AE7" w:rsidP="00883308">
                  <w:pPr>
                    <w:pStyle w:val="divdocumentli"/>
                    <w:spacing w:line="360" w:lineRule="atLeast"/>
                    <w:ind w:left="300" w:right="300"/>
                    <w:rPr>
                      <w:rStyle w:val="divdocumentright-boxdatetablesinglecolumn"/>
                      <w:rFonts w:ascii="Arial" w:eastAsia="Century Gothic" w:hAnsi="Arial" w:cs="Arial"/>
                      <w:color w:val="343434"/>
                      <w:spacing w:val="4"/>
                      <w:sz w:val="21"/>
                      <w:szCs w:val="21"/>
                    </w:rPr>
                  </w:pPr>
                  <w:r w:rsidRPr="001235F4">
                    <w:rPr>
                      <w:rStyle w:val="Strong1"/>
                      <w:rFonts w:ascii="Arial" w:eastAsia="Century Gothic" w:hAnsi="Arial" w:cs="Arial"/>
                      <w:b/>
                      <w:bCs/>
                      <w:color w:val="343434"/>
                      <w:spacing w:val="4"/>
                      <w:sz w:val="21"/>
                      <w:szCs w:val="21"/>
                    </w:rPr>
                    <w:lastRenderedPageBreak/>
                    <w:t>Roles and Responsibilities</w:t>
                  </w:r>
                </w:p>
                <w:p w14:paraId="43233317" w14:textId="77777777"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Participated in Project DAP (Design Approval Process).</w:t>
                  </w:r>
                </w:p>
                <w:p w14:paraId="386BD48B" w14:textId="77777777"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Prepared Project schedules and WBS charts.</w:t>
                  </w:r>
                </w:p>
                <w:p w14:paraId="1BC5B483" w14:textId="77777777"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Participated in project performance review meetings and discussions with M.D.and Plant manager.</w:t>
                  </w:r>
                </w:p>
                <w:p w14:paraId="0AAABB2B" w14:textId="77777777"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Allocated appropriate resources to ensure project is completed in given time and budget.</w:t>
                  </w:r>
                </w:p>
                <w:p w14:paraId="52DB0F3A" w14:textId="77777777"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Monitored, Expedited and Reported progress of the project.</w:t>
                  </w:r>
                </w:p>
                <w:p w14:paraId="38E3FD29" w14:textId="77777777"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Customer communication.</w:t>
                  </w:r>
                </w:p>
                <w:p w14:paraId="1D73E69D" w14:textId="4F114939"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Coordinated with design, control, assembly and vendor development department to achieve timeline of project.</w:t>
                  </w:r>
                </w:p>
                <w:p w14:paraId="0262CAEA" w14:textId="6E6F1D89"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Coordinated project activities from DAP to Commissioning to the customer site.</w:t>
                  </w:r>
                </w:p>
                <w:p w14:paraId="230F1720" w14:textId="77777777"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Involved in shop floor activity, assembly, component fitment, welding trials, welding parameters.</w:t>
                  </w:r>
                </w:p>
                <w:p w14:paraId="14F6EF3C" w14:textId="6EE2BE42"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Proper work planning and arranging manufacturing and standard bought out parts with coordination with VD and purchase.</w:t>
                  </w:r>
                </w:p>
                <w:p w14:paraId="60449BA6" w14:textId="77777777"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Machine prove outs and arrange FAT acceptance activities</w:t>
                  </w:r>
                  <w:r w:rsidRPr="00883308">
                    <w:rPr>
                      <w:rStyle w:val="divdocumentright-boxdatetablesinglecolumn"/>
                      <w:rFonts w:ascii="Arial" w:eastAsia="Century Gothic" w:hAnsi="Arial" w:cs="Arial"/>
                      <w:color w:val="343434"/>
                      <w:spacing w:val="4"/>
                      <w:sz w:val="20"/>
                      <w:szCs w:val="20"/>
                    </w:rPr>
                    <w:t xml:space="preserve"> </w:t>
                  </w:r>
                  <w:r w:rsidRPr="00883308">
                    <w:t xml:space="preserve">Manage </w:t>
                  </w:r>
                  <w:r w:rsidRPr="00883308">
                    <w:rPr>
                      <w:sz w:val="22"/>
                      <w:szCs w:val="22"/>
                    </w:rPr>
                    <w:t>changes to scope, cost and schedule of work project.</w:t>
                  </w:r>
                </w:p>
                <w:p w14:paraId="43141AC1" w14:textId="77777777"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Responsible for customer satisfaction and project completion.</w:t>
                  </w:r>
                </w:p>
                <w:p w14:paraId="755323B8" w14:textId="77777777"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Maintain project file and final documents related to project.</w:t>
                  </w:r>
                </w:p>
                <w:p w14:paraId="118E403C" w14:textId="77777777"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Guided to prepare machine manuals.</w:t>
                  </w:r>
                </w:p>
                <w:p w14:paraId="1942F0FA" w14:textId="77777777"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Little bit Knowledge about PLC, HMI.</w:t>
                  </w:r>
                </w:p>
                <w:p w14:paraId="38235C9F" w14:textId="77777777"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Learnt Yaskawa Robot programming.</w:t>
                  </w:r>
                </w:p>
                <w:p w14:paraId="3FA50346" w14:textId="2DFF67B8" w:rsidR="004927F5" w:rsidRPr="00883308" w:rsidRDefault="00602AE7" w:rsidP="00883308">
                  <w:pPr>
                    <w:pStyle w:val="divdocumentli"/>
                    <w:numPr>
                      <w:ilvl w:val="0"/>
                      <w:numId w:val="1"/>
                    </w:numPr>
                    <w:spacing w:line="360" w:lineRule="atLeast"/>
                    <w:ind w:left="300" w:right="300" w:hanging="301"/>
                    <w:rPr>
                      <w:sz w:val="22"/>
                      <w:szCs w:val="22"/>
                    </w:rPr>
                  </w:pPr>
                  <w:r w:rsidRPr="00883308">
                    <w:rPr>
                      <w:sz w:val="22"/>
                      <w:szCs w:val="22"/>
                    </w:rPr>
                    <w:t>To prepare dispatch advice and packing list of projects.</w:t>
                  </w:r>
                </w:p>
                <w:p w14:paraId="387B6128" w14:textId="77777777" w:rsidR="004927F5" w:rsidRPr="001235F4" w:rsidRDefault="00602AE7" w:rsidP="00883308">
                  <w:pPr>
                    <w:pStyle w:val="divdocumentli"/>
                    <w:numPr>
                      <w:ilvl w:val="0"/>
                      <w:numId w:val="1"/>
                    </w:numPr>
                    <w:spacing w:line="360" w:lineRule="atLeast"/>
                    <w:ind w:left="300" w:right="300" w:hanging="301"/>
                    <w:rPr>
                      <w:rStyle w:val="divdocumentright-boxdatetablesinglecolumn"/>
                      <w:rFonts w:ascii="Arial" w:eastAsia="Century Gothic" w:hAnsi="Arial" w:cs="Arial"/>
                      <w:color w:val="343434"/>
                      <w:spacing w:val="4"/>
                      <w:sz w:val="21"/>
                      <w:szCs w:val="21"/>
                    </w:rPr>
                  </w:pPr>
                  <w:r w:rsidRPr="00883308">
                    <w:rPr>
                      <w:sz w:val="22"/>
                      <w:szCs w:val="22"/>
                    </w:rPr>
                    <w:t>Reporting to Project manager and Plant manager</w:t>
                  </w:r>
                  <w:r w:rsidRPr="001235F4">
                    <w:rPr>
                      <w:rStyle w:val="divdocumentright-boxdatetablesinglecolumn"/>
                      <w:rFonts w:ascii="Arial" w:eastAsia="Century Gothic" w:hAnsi="Arial" w:cs="Arial"/>
                      <w:color w:val="343434"/>
                      <w:spacing w:val="4"/>
                      <w:sz w:val="21"/>
                      <w:szCs w:val="21"/>
                    </w:rPr>
                    <w:t>.</w:t>
                  </w:r>
                </w:p>
              </w:tc>
            </w:tr>
          </w:tbl>
          <w:p w14:paraId="0B7FAF30" w14:textId="77777777" w:rsidR="004927F5" w:rsidRDefault="004927F5">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103"/>
              <w:gridCol w:w="6857"/>
            </w:tblGrid>
            <w:tr w:rsidR="004927F5" w14:paraId="775ADC2A" w14:textId="77777777" w:rsidTr="001A65C3">
              <w:trPr>
                <w:tblCellSpacing w:w="0" w:type="dxa"/>
              </w:trPr>
              <w:tc>
                <w:tcPr>
                  <w:tcW w:w="300" w:type="dxa"/>
                  <w:tcMar>
                    <w:top w:w="200" w:type="dxa"/>
                    <w:left w:w="0" w:type="dxa"/>
                    <w:bottom w:w="0" w:type="dxa"/>
                    <w:right w:w="0" w:type="dxa"/>
                  </w:tcMar>
                  <w:hideMark/>
                </w:tcPr>
                <w:p w14:paraId="2237ACA8" w14:textId="77777777" w:rsidR="004927F5" w:rsidRDefault="00602AE7">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p w14:paraId="632DD4E3" w14:textId="77777777" w:rsidR="000C3B5F" w:rsidRDefault="000C3B5F">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p w14:paraId="3C70779D" w14:textId="4CE75ED4" w:rsidR="000C3B5F" w:rsidRDefault="000C3B5F">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tc>
              <w:tc>
                <w:tcPr>
                  <w:tcW w:w="1300" w:type="dxa"/>
                  <w:tcMar>
                    <w:top w:w="200" w:type="dxa"/>
                    <w:left w:w="0" w:type="dxa"/>
                    <w:bottom w:w="0" w:type="dxa"/>
                    <w:right w:w="0" w:type="dxa"/>
                  </w:tcMar>
                  <w:hideMark/>
                </w:tcPr>
                <w:p w14:paraId="545B506D" w14:textId="77777777" w:rsidR="000C3B5F" w:rsidRDefault="000C3B5F">
                  <w:pPr>
                    <w:pStyle w:val="divdocumentemptycellParagraph"/>
                    <w:spacing w:line="360" w:lineRule="atLeast"/>
                    <w:rPr>
                      <w:rStyle w:val="divdocumentjobdates"/>
                      <w:rFonts w:ascii="Century Gothic" w:eastAsia="Century Gothic" w:hAnsi="Century Gothic" w:cs="Century Gothic"/>
                      <w:color w:val="343434"/>
                      <w:spacing w:val="4"/>
                    </w:rPr>
                  </w:pPr>
                </w:p>
                <w:p w14:paraId="41A99E32" w14:textId="704CFB8D" w:rsidR="004927F5" w:rsidRDefault="00602AE7">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2014-12</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2015-12</w:t>
                  </w:r>
                </w:p>
              </w:tc>
              <w:tc>
                <w:tcPr>
                  <w:tcW w:w="103" w:type="dxa"/>
                  <w:tcMar>
                    <w:top w:w="200" w:type="dxa"/>
                    <w:left w:w="0" w:type="dxa"/>
                    <w:bottom w:w="0" w:type="dxa"/>
                    <w:right w:w="0" w:type="dxa"/>
                  </w:tcMar>
                  <w:hideMark/>
                </w:tcPr>
                <w:p w14:paraId="2326CE0A" w14:textId="77777777" w:rsidR="004927F5" w:rsidRDefault="00602AE7">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857" w:type="dxa"/>
                  <w:tcMar>
                    <w:top w:w="200" w:type="dxa"/>
                    <w:left w:w="0" w:type="dxa"/>
                    <w:bottom w:w="0" w:type="dxa"/>
                    <w:right w:w="0" w:type="dxa"/>
                  </w:tcMar>
                  <w:hideMark/>
                </w:tcPr>
                <w:p w14:paraId="7C865007" w14:textId="77777777" w:rsidR="000C3B5F" w:rsidRDefault="000C3B5F">
                  <w:pPr>
                    <w:pStyle w:val="divdocumentright-boxsectionexperiencesinglecolumnpaddedline"/>
                    <w:spacing w:line="360" w:lineRule="atLeast"/>
                    <w:ind w:right="300"/>
                    <w:rPr>
                      <w:rStyle w:val="divdocumentjobtitle"/>
                      <w:rFonts w:ascii="Century Gothic" w:eastAsia="Century Gothic" w:hAnsi="Century Gothic" w:cs="Century Gothic"/>
                      <w:b/>
                      <w:bCs/>
                      <w:color w:val="343434"/>
                      <w:spacing w:val="4"/>
                    </w:rPr>
                  </w:pPr>
                </w:p>
                <w:p w14:paraId="22BB225D" w14:textId="658A0FA0" w:rsidR="004927F5" w:rsidRDefault="00602AE7">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Trainee Production Engineer</w:t>
                  </w:r>
                </w:p>
                <w:p w14:paraId="0021FD44" w14:textId="77777777" w:rsidR="004927F5" w:rsidRDefault="00602AE7">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FAURECIA AUTOMOTIVE SEATING PVT LTD, Faurecia,</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Pune, Maharashtra</w:t>
                  </w:r>
                </w:p>
                <w:p w14:paraId="32FDC503" w14:textId="77777777" w:rsidR="004927F5" w:rsidRDefault="00602AE7">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Strong1"/>
                      <w:rFonts w:ascii="Century Gothic" w:eastAsia="Century Gothic" w:hAnsi="Century Gothic" w:cs="Century Gothic"/>
                      <w:b/>
                      <w:bCs/>
                      <w:color w:val="343434"/>
                      <w:spacing w:val="4"/>
                      <w:sz w:val="22"/>
                      <w:szCs w:val="22"/>
                    </w:rPr>
                    <w:t>Company Profile</w:t>
                  </w:r>
                </w:p>
                <w:p w14:paraId="4C7BDD7B" w14:textId="77777777" w:rsidR="004927F5" w:rsidRDefault="00602AE7">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sidRPr="00883308">
                    <w:rPr>
                      <w:sz w:val="22"/>
                      <w:szCs w:val="22"/>
                    </w:rPr>
                    <w:t>Faurecia Automotive seating is France based leader in design, development and manufacture of automotive seating which are more comfortable, safe, lighter and more functional for OEMs like Volkswagen, Nissan, Audi and Ford</w:t>
                  </w:r>
                  <w:r>
                    <w:rPr>
                      <w:rStyle w:val="divdocumentright-boxdatetablesinglecolumn"/>
                      <w:rFonts w:ascii="Century Gothic" w:eastAsia="Century Gothic" w:hAnsi="Century Gothic" w:cs="Century Gothic"/>
                      <w:color w:val="343434"/>
                      <w:spacing w:val="4"/>
                      <w:sz w:val="22"/>
                      <w:szCs w:val="22"/>
                    </w:rPr>
                    <w:t>.</w:t>
                  </w:r>
                </w:p>
                <w:p w14:paraId="46EC944B" w14:textId="77777777" w:rsidR="004927F5" w:rsidRDefault="00602AE7">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Strong1"/>
                      <w:rFonts w:ascii="Century Gothic" w:eastAsia="Century Gothic" w:hAnsi="Century Gothic" w:cs="Century Gothic"/>
                      <w:b/>
                      <w:bCs/>
                      <w:color w:val="343434"/>
                      <w:spacing w:val="4"/>
                      <w:sz w:val="22"/>
                      <w:szCs w:val="22"/>
                    </w:rPr>
                    <w:t>Roles and Responsibilities</w:t>
                  </w:r>
                </w:p>
                <w:p w14:paraId="7D01EE90" w14:textId="77777777" w:rsidR="004927F5" w:rsidRPr="00883308" w:rsidRDefault="00602AE7">
                  <w:pPr>
                    <w:pStyle w:val="divdocumentli"/>
                    <w:numPr>
                      <w:ilvl w:val="0"/>
                      <w:numId w:val="3"/>
                    </w:numPr>
                    <w:spacing w:line="360" w:lineRule="atLeast"/>
                    <w:ind w:left="300" w:right="300" w:hanging="301"/>
                    <w:rPr>
                      <w:sz w:val="22"/>
                      <w:szCs w:val="22"/>
                    </w:rPr>
                  </w:pPr>
                  <w:r w:rsidRPr="00883308">
                    <w:rPr>
                      <w:sz w:val="22"/>
                      <w:szCs w:val="22"/>
                    </w:rPr>
                    <w:t>Managed, supervise and control production activities for production line.</w:t>
                  </w:r>
                </w:p>
                <w:p w14:paraId="4E2A0B0A" w14:textId="77777777" w:rsidR="004927F5" w:rsidRPr="00883308" w:rsidRDefault="00602AE7">
                  <w:pPr>
                    <w:pStyle w:val="divdocumentli"/>
                    <w:numPr>
                      <w:ilvl w:val="0"/>
                      <w:numId w:val="3"/>
                    </w:numPr>
                    <w:spacing w:line="360" w:lineRule="atLeast"/>
                    <w:ind w:left="300" w:right="300" w:hanging="301"/>
                    <w:rPr>
                      <w:sz w:val="22"/>
                      <w:szCs w:val="22"/>
                    </w:rPr>
                  </w:pPr>
                  <w:r w:rsidRPr="00883308">
                    <w:rPr>
                      <w:sz w:val="22"/>
                      <w:szCs w:val="22"/>
                    </w:rPr>
                    <w:t xml:space="preserve">Knowledge about handling daily production of all variants of seats as per targets Daily Reports-Daily 1st OK check sheets, operator </w:t>
                  </w:r>
                  <w:r w:rsidRPr="00883308">
                    <w:rPr>
                      <w:sz w:val="22"/>
                      <w:szCs w:val="22"/>
                    </w:rPr>
                    <w:lastRenderedPageBreak/>
                    <w:t>polyvalence, 5s check sheets, TPM 1 check Sheets, changeover traceability, Rework- Rejection entry and traceability.</w:t>
                  </w:r>
                </w:p>
                <w:p w14:paraId="3DF65ADF" w14:textId="77777777" w:rsidR="004927F5" w:rsidRPr="00883308" w:rsidRDefault="00602AE7">
                  <w:pPr>
                    <w:pStyle w:val="divdocumentli"/>
                    <w:numPr>
                      <w:ilvl w:val="0"/>
                      <w:numId w:val="3"/>
                    </w:numPr>
                    <w:spacing w:line="360" w:lineRule="atLeast"/>
                    <w:ind w:left="300" w:right="300" w:hanging="301"/>
                    <w:rPr>
                      <w:sz w:val="22"/>
                      <w:szCs w:val="22"/>
                    </w:rPr>
                  </w:pPr>
                  <w:r w:rsidRPr="00883308">
                    <w:rPr>
                      <w:sz w:val="22"/>
                      <w:szCs w:val="22"/>
                    </w:rPr>
                    <w:t>Responsible for all machinery in working condition with coordination of support functions Like Maintenance and process in Pre assembly shop.</w:t>
                  </w:r>
                </w:p>
                <w:p w14:paraId="2F08E77E" w14:textId="77777777" w:rsidR="004927F5" w:rsidRPr="00883308" w:rsidRDefault="00602AE7">
                  <w:pPr>
                    <w:pStyle w:val="divdocumentli"/>
                    <w:numPr>
                      <w:ilvl w:val="0"/>
                      <w:numId w:val="3"/>
                    </w:numPr>
                    <w:spacing w:line="360" w:lineRule="atLeast"/>
                    <w:ind w:left="300" w:right="300" w:hanging="301"/>
                    <w:rPr>
                      <w:sz w:val="22"/>
                      <w:szCs w:val="22"/>
                    </w:rPr>
                  </w:pPr>
                  <w:r w:rsidRPr="00883308">
                    <w:rPr>
                      <w:sz w:val="22"/>
                      <w:szCs w:val="22"/>
                    </w:rPr>
                    <w:t>Solved small problems in the Riveting and robotic welding machines.</w:t>
                  </w:r>
                </w:p>
                <w:p w14:paraId="03A59562" w14:textId="77777777" w:rsidR="004927F5" w:rsidRPr="00883308" w:rsidRDefault="00602AE7">
                  <w:pPr>
                    <w:pStyle w:val="divdocumentli"/>
                    <w:numPr>
                      <w:ilvl w:val="0"/>
                      <w:numId w:val="3"/>
                    </w:numPr>
                    <w:spacing w:line="360" w:lineRule="atLeast"/>
                    <w:ind w:left="300" w:right="300" w:hanging="301"/>
                  </w:pPr>
                  <w:r w:rsidRPr="00883308">
                    <w:rPr>
                      <w:sz w:val="22"/>
                      <w:szCs w:val="22"/>
                    </w:rPr>
                    <w:t>Knowledge about welding defects and welding process parameters</w:t>
                  </w:r>
                  <w:r w:rsidRPr="00883308">
                    <w:t>.</w:t>
                  </w:r>
                </w:p>
                <w:p w14:paraId="02608475" w14:textId="5A9B4708" w:rsidR="004927F5" w:rsidRPr="00883308" w:rsidRDefault="00602AE7">
                  <w:pPr>
                    <w:pStyle w:val="divdocumentli"/>
                    <w:numPr>
                      <w:ilvl w:val="0"/>
                      <w:numId w:val="3"/>
                    </w:numPr>
                    <w:spacing w:line="360" w:lineRule="atLeast"/>
                    <w:ind w:left="300" w:right="300" w:hanging="301"/>
                    <w:rPr>
                      <w:sz w:val="22"/>
                      <w:szCs w:val="22"/>
                    </w:rPr>
                  </w:pPr>
                  <w:r w:rsidRPr="00883308">
                    <w:rPr>
                      <w:sz w:val="22"/>
                      <w:szCs w:val="22"/>
                    </w:rPr>
                    <w:t>Knowledge about Poka- Yoke of each machine</w:t>
                  </w:r>
                  <w:r w:rsidR="00262E11" w:rsidRPr="00883308">
                    <w:rPr>
                      <w:sz w:val="22"/>
                      <w:szCs w:val="22"/>
                    </w:rPr>
                    <w:t>.</w:t>
                  </w:r>
                </w:p>
                <w:p w14:paraId="4BC6244A" w14:textId="77777777" w:rsidR="004927F5" w:rsidRPr="00883308" w:rsidRDefault="00602AE7">
                  <w:pPr>
                    <w:pStyle w:val="divdocumentli"/>
                    <w:numPr>
                      <w:ilvl w:val="0"/>
                      <w:numId w:val="3"/>
                    </w:numPr>
                    <w:spacing w:line="360" w:lineRule="atLeast"/>
                    <w:ind w:left="300" w:right="300" w:hanging="301"/>
                    <w:rPr>
                      <w:sz w:val="22"/>
                      <w:szCs w:val="22"/>
                    </w:rPr>
                  </w:pPr>
                  <w:r w:rsidRPr="00883308">
                    <w:rPr>
                      <w:sz w:val="22"/>
                      <w:szCs w:val="22"/>
                    </w:rPr>
                    <w:t>Daily production output &amp; rejection entry in system.</w:t>
                  </w:r>
                </w:p>
                <w:p w14:paraId="0B6B1609" w14:textId="77777777" w:rsidR="004927F5" w:rsidRPr="00883308" w:rsidRDefault="00602AE7">
                  <w:pPr>
                    <w:pStyle w:val="divdocumentli"/>
                    <w:numPr>
                      <w:ilvl w:val="0"/>
                      <w:numId w:val="3"/>
                    </w:numPr>
                    <w:spacing w:line="360" w:lineRule="atLeast"/>
                    <w:ind w:left="300" w:right="300" w:hanging="301"/>
                    <w:rPr>
                      <w:sz w:val="22"/>
                      <w:szCs w:val="22"/>
                    </w:rPr>
                  </w:pPr>
                  <w:r w:rsidRPr="00883308">
                    <w:rPr>
                      <w:sz w:val="22"/>
                      <w:szCs w:val="22"/>
                    </w:rPr>
                    <w:t>Create daily and weekly production report.</w:t>
                  </w:r>
                </w:p>
                <w:p w14:paraId="26391802" w14:textId="77777777" w:rsidR="004927F5" w:rsidRDefault="00602AE7">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sidRPr="00883308">
                    <w:rPr>
                      <w:sz w:val="22"/>
                      <w:szCs w:val="22"/>
                    </w:rPr>
                    <w:t>Knowledge about KAIZEN, 5S activities, HSE</w:t>
                  </w:r>
                  <w:r w:rsidRPr="00883308">
                    <w:t>.</w:t>
                  </w:r>
                </w:p>
              </w:tc>
            </w:tr>
          </w:tbl>
          <w:p w14:paraId="73BD367C" w14:textId="77777777" w:rsidR="004927F5" w:rsidRDefault="00602AE7">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lastRenderedPageBreak/>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560"/>
            </w:tblGrid>
            <w:tr w:rsidR="004927F5" w14:paraId="7CD395C2" w14:textId="77777777">
              <w:trPr>
                <w:tblCellSpacing w:w="0" w:type="dxa"/>
              </w:trPr>
              <w:tc>
                <w:tcPr>
                  <w:tcW w:w="5000" w:type="pct"/>
                  <w:shd w:val="clear" w:color="auto" w:fill="FFFFFF"/>
                  <w:tcMar>
                    <w:top w:w="60" w:type="dxa"/>
                    <w:left w:w="300" w:type="dxa"/>
                    <w:bottom w:w="60" w:type="dxa"/>
                    <w:right w:w="300" w:type="dxa"/>
                  </w:tcMar>
                  <w:vAlign w:val="bottom"/>
                  <w:hideMark/>
                </w:tcPr>
                <w:p w14:paraId="3CE01D5F" w14:textId="77777777" w:rsidR="004927F5" w:rsidRDefault="00602AE7" w:rsidP="001A65C3">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jc w:val="center"/>
                    <w:rPr>
                      <w:rStyle w:val="divdocumentleft-boxdivsectiontitle"/>
                      <w:rFonts w:ascii="Century Gothic" w:eastAsia="Century Gothic" w:hAnsi="Century Gothic" w:cs="Century Gothic"/>
                      <w:b/>
                      <w:bCs/>
                      <w:color w:val="002E58"/>
                      <w:sz w:val="32"/>
                      <w:szCs w:val="32"/>
                      <w:shd w:val="clear" w:color="auto" w:fill="auto"/>
                    </w:rPr>
                  </w:pPr>
                  <w:r>
                    <w:rPr>
                      <w:rStyle w:val="divdocumentleft-boxdivsectiontitle"/>
                      <w:rFonts w:ascii="Century Gothic" w:eastAsia="Century Gothic" w:hAnsi="Century Gothic" w:cs="Century Gothic"/>
                      <w:b/>
                      <w:bCs/>
                      <w:color w:val="002E58"/>
                      <w:sz w:val="32"/>
                      <w:szCs w:val="32"/>
                      <w:shd w:val="clear" w:color="auto" w:fill="auto"/>
                    </w:rPr>
                    <w:t>Education</w:t>
                  </w:r>
                </w:p>
              </w:tc>
            </w:tr>
          </w:tbl>
          <w:p w14:paraId="5C2521EB" w14:textId="77777777" w:rsidR="004927F5" w:rsidRDefault="00602AE7">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103"/>
              <w:gridCol w:w="6857"/>
            </w:tblGrid>
            <w:tr w:rsidR="004927F5" w14:paraId="7A2F5F8F" w14:textId="77777777" w:rsidTr="004A6C5C">
              <w:trPr>
                <w:tblCellSpacing w:w="0" w:type="dxa"/>
              </w:trPr>
              <w:tc>
                <w:tcPr>
                  <w:tcW w:w="300" w:type="dxa"/>
                  <w:tcMar>
                    <w:top w:w="0" w:type="dxa"/>
                    <w:left w:w="0" w:type="dxa"/>
                    <w:bottom w:w="0" w:type="dxa"/>
                    <w:right w:w="0" w:type="dxa"/>
                  </w:tcMar>
                  <w:hideMark/>
                </w:tcPr>
                <w:p w14:paraId="17932AB0" w14:textId="77777777" w:rsidR="004927F5" w:rsidRDefault="00602AE7">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14:paraId="03D94E26" w14:textId="77777777" w:rsidR="004927F5" w:rsidRDefault="00602AE7">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2010-06</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2014-05</w:t>
                  </w:r>
                </w:p>
              </w:tc>
              <w:tc>
                <w:tcPr>
                  <w:tcW w:w="103" w:type="dxa"/>
                  <w:tcMar>
                    <w:top w:w="0" w:type="dxa"/>
                    <w:left w:w="0" w:type="dxa"/>
                    <w:bottom w:w="0" w:type="dxa"/>
                    <w:right w:w="0" w:type="dxa"/>
                  </w:tcMar>
                  <w:hideMark/>
                </w:tcPr>
                <w:p w14:paraId="4297C1B9" w14:textId="77777777" w:rsidR="004927F5" w:rsidRDefault="00602AE7">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857" w:type="dxa"/>
                  <w:tcMar>
                    <w:top w:w="0" w:type="dxa"/>
                    <w:left w:w="0" w:type="dxa"/>
                    <w:bottom w:w="0" w:type="dxa"/>
                    <w:right w:w="0" w:type="dxa"/>
                  </w:tcMar>
                  <w:hideMark/>
                </w:tcPr>
                <w:p w14:paraId="52EFBFB5" w14:textId="77777777" w:rsidR="004927F5" w:rsidRDefault="00602AE7">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B.E</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Mechanical Engineering</w:t>
                  </w:r>
                </w:p>
                <w:p w14:paraId="529A5300" w14:textId="77777777" w:rsidR="004927F5" w:rsidRDefault="00602AE7">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Rajarambapu Institute of Technology - </w:t>
                  </w:r>
                  <w:r>
                    <w:rPr>
                      <w:rStyle w:val="divdocumenteducationjoblocation"/>
                      <w:rFonts w:ascii="Century Gothic" w:eastAsia="Century Gothic" w:hAnsi="Century Gothic" w:cs="Century Gothic"/>
                      <w:color w:val="343434"/>
                      <w:spacing w:val="4"/>
                      <w:sz w:val="22"/>
                      <w:szCs w:val="22"/>
                    </w:rPr>
                    <w:t>Islampur</w:t>
                  </w:r>
                  <w:r>
                    <w:rPr>
                      <w:rStyle w:val="divdocumentright-boxdatetablesinglecolumn"/>
                      <w:rFonts w:ascii="Century Gothic" w:eastAsia="Century Gothic" w:hAnsi="Century Gothic" w:cs="Century Gothic"/>
                      <w:i/>
                      <w:iCs/>
                      <w:color w:val="343434"/>
                      <w:spacing w:val="4"/>
                      <w:sz w:val="22"/>
                      <w:szCs w:val="22"/>
                    </w:rPr>
                    <w:t xml:space="preserve"> </w:t>
                  </w:r>
                </w:p>
                <w:p w14:paraId="056F1573" w14:textId="77777777" w:rsidR="004927F5" w:rsidRDefault="00602AE7">
                  <w:pPr>
                    <w:pStyle w:val="p"/>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GPA: 68.82</w:t>
                  </w:r>
                </w:p>
                <w:p w14:paraId="11968637" w14:textId="77777777" w:rsidR="004927F5" w:rsidRPr="00262E11" w:rsidRDefault="00602AE7">
                  <w:pPr>
                    <w:pStyle w:val="divdocumentli"/>
                    <w:numPr>
                      <w:ilvl w:val="0"/>
                      <w:numId w:val="4"/>
                    </w:numPr>
                    <w:spacing w:line="360" w:lineRule="atLeast"/>
                    <w:ind w:left="300" w:right="300" w:hanging="301"/>
                    <w:rPr>
                      <w:rStyle w:val="divdocumentright-boxdatetablesinglecolumn"/>
                      <w:rFonts w:ascii="Arial" w:eastAsia="Century Gothic" w:hAnsi="Arial" w:cs="Arial"/>
                      <w:color w:val="343434"/>
                      <w:spacing w:val="4"/>
                      <w:sz w:val="21"/>
                      <w:szCs w:val="21"/>
                    </w:rPr>
                  </w:pPr>
                  <w:r w:rsidRPr="00262E11">
                    <w:rPr>
                      <w:rStyle w:val="divdocumentright-boxdatetablesinglecolumn"/>
                      <w:rFonts w:ascii="Arial" w:eastAsia="Century Gothic" w:hAnsi="Arial" w:cs="Arial"/>
                      <w:color w:val="343434"/>
                      <w:spacing w:val="4"/>
                      <w:sz w:val="21"/>
                      <w:szCs w:val="21"/>
                    </w:rPr>
                    <w:t>Member of MESA and Entrepreneurship Development Cell.</w:t>
                  </w:r>
                </w:p>
                <w:p w14:paraId="56A7B09D" w14:textId="77777777" w:rsidR="004927F5" w:rsidRDefault="00602AE7">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sidRPr="00262E11">
                    <w:rPr>
                      <w:rStyle w:val="divdocumentright-boxdatetablesinglecolumn"/>
                      <w:rFonts w:ascii="Arial" w:eastAsia="Century Gothic" w:hAnsi="Arial" w:cs="Arial"/>
                      <w:color w:val="343434"/>
                      <w:spacing w:val="4"/>
                      <w:sz w:val="21"/>
                      <w:szCs w:val="21"/>
                    </w:rPr>
                    <w:t>Participated in NSS Camp arranged in college</w:t>
                  </w:r>
                  <w:r>
                    <w:rPr>
                      <w:rStyle w:val="divdocumentright-boxdatetablesinglecolumn"/>
                      <w:rFonts w:ascii="Century Gothic" w:eastAsia="Century Gothic" w:hAnsi="Century Gothic" w:cs="Century Gothic"/>
                      <w:color w:val="343434"/>
                      <w:spacing w:val="4"/>
                      <w:sz w:val="22"/>
                      <w:szCs w:val="22"/>
                    </w:rPr>
                    <w:t>.</w:t>
                  </w:r>
                </w:p>
              </w:tc>
            </w:tr>
          </w:tbl>
          <w:p w14:paraId="0671D9B4" w14:textId="77777777" w:rsidR="004927F5" w:rsidRDefault="004927F5">
            <w:pPr>
              <w:rPr>
                <w:vanish/>
              </w:rPr>
            </w:pP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4927F5" w14:paraId="7B45B913" w14:textId="77777777">
              <w:trPr>
                <w:tblCellSpacing w:w="0" w:type="dxa"/>
              </w:trPr>
              <w:tc>
                <w:tcPr>
                  <w:tcW w:w="300" w:type="dxa"/>
                  <w:tcMar>
                    <w:top w:w="200" w:type="dxa"/>
                    <w:left w:w="0" w:type="dxa"/>
                    <w:bottom w:w="0" w:type="dxa"/>
                    <w:right w:w="0" w:type="dxa"/>
                  </w:tcMar>
                  <w:hideMark/>
                </w:tcPr>
                <w:p w14:paraId="58B97F78" w14:textId="77777777" w:rsidR="004927F5" w:rsidRDefault="00602AE7">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5F5BF775" w14:textId="77777777" w:rsidR="004927F5" w:rsidRDefault="00602AE7">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2009-06</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2010-02</w:t>
                  </w:r>
                </w:p>
              </w:tc>
              <w:tc>
                <w:tcPr>
                  <w:tcW w:w="520" w:type="dxa"/>
                  <w:tcMar>
                    <w:top w:w="200" w:type="dxa"/>
                    <w:left w:w="0" w:type="dxa"/>
                    <w:bottom w:w="0" w:type="dxa"/>
                    <w:right w:w="0" w:type="dxa"/>
                  </w:tcMar>
                  <w:hideMark/>
                </w:tcPr>
                <w:p w14:paraId="66312DAD" w14:textId="77777777" w:rsidR="004927F5" w:rsidRDefault="00602AE7">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14:paraId="07B22E74" w14:textId="77777777" w:rsidR="004927F5" w:rsidRDefault="00602AE7">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H.S.C</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General Science</w:t>
                  </w:r>
                </w:p>
                <w:p w14:paraId="59ACBB22" w14:textId="77777777" w:rsidR="004927F5" w:rsidRDefault="00602AE7">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Willingdon College - </w:t>
                  </w:r>
                  <w:r>
                    <w:rPr>
                      <w:rStyle w:val="divdocumenteducationjoblocation"/>
                      <w:rFonts w:ascii="Century Gothic" w:eastAsia="Century Gothic" w:hAnsi="Century Gothic" w:cs="Century Gothic"/>
                      <w:color w:val="343434"/>
                      <w:spacing w:val="4"/>
                      <w:sz w:val="22"/>
                      <w:szCs w:val="22"/>
                    </w:rPr>
                    <w:t>Sangli</w:t>
                  </w:r>
                  <w:r>
                    <w:rPr>
                      <w:rStyle w:val="divdocumentright-boxdatetablesinglecolumn"/>
                      <w:rFonts w:ascii="Century Gothic" w:eastAsia="Century Gothic" w:hAnsi="Century Gothic" w:cs="Century Gothic"/>
                      <w:i/>
                      <w:iCs/>
                      <w:color w:val="343434"/>
                      <w:spacing w:val="4"/>
                      <w:sz w:val="22"/>
                      <w:szCs w:val="22"/>
                    </w:rPr>
                    <w:t xml:space="preserve"> </w:t>
                  </w:r>
                </w:p>
                <w:p w14:paraId="5293DA85" w14:textId="77777777" w:rsidR="004927F5" w:rsidRDefault="00602AE7">
                  <w:pPr>
                    <w:pStyle w:val="p"/>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GPA: 84.17</w:t>
                  </w:r>
                </w:p>
                <w:p w14:paraId="0D3311FC" w14:textId="77777777" w:rsidR="004927F5" w:rsidRPr="00262E11" w:rsidRDefault="00602AE7">
                  <w:pPr>
                    <w:pStyle w:val="divdocumentli"/>
                    <w:numPr>
                      <w:ilvl w:val="0"/>
                      <w:numId w:val="5"/>
                    </w:numPr>
                    <w:spacing w:line="360" w:lineRule="atLeast"/>
                    <w:ind w:left="300" w:right="300" w:hanging="301"/>
                    <w:rPr>
                      <w:rStyle w:val="divdocumentright-boxdatetablesinglecolumn"/>
                      <w:rFonts w:ascii="Arial" w:eastAsia="Century Gothic" w:hAnsi="Arial" w:cs="Arial"/>
                      <w:color w:val="343434"/>
                      <w:spacing w:val="4"/>
                      <w:sz w:val="21"/>
                      <w:szCs w:val="21"/>
                    </w:rPr>
                  </w:pPr>
                  <w:r w:rsidRPr="00262E11">
                    <w:rPr>
                      <w:rStyle w:val="divdocumentright-boxdatetablesinglecolumn"/>
                      <w:rFonts w:ascii="Arial" w:eastAsia="Century Gothic" w:hAnsi="Arial" w:cs="Arial"/>
                      <w:color w:val="343434"/>
                      <w:spacing w:val="4"/>
                      <w:sz w:val="21"/>
                      <w:szCs w:val="21"/>
                    </w:rPr>
                    <w:t>Majored in Mathematics, Physics and Chemistry</w:t>
                  </w:r>
                </w:p>
              </w:tc>
            </w:tr>
          </w:tbl>
          <w:p w14:paraId="3CDA0783" w14:textId="77777777" w:rsidR="004927F5" w:rsidRDefault="004927F5">
            <w:pPr>
              <w:rPr>
                <w:vanish/>
              </w:rPr>
            </w:pP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440"/>
            </w:tblGrid>
            <w:tr w:rsidR="004927F5" w14:paraId="19DF8E33" w14:textId="77777777">
              <w:trPr>
                <w:tblCellSpacing w:w="0" w:type="dxa"/>
              </w:trPr>
              <w:tc>
                <w:tcPr>
                  <w:tcW w:w="300" w:type="dxa"/>
                  <w:tcMar>
                    <w:top w:w="200" w:type="dxa"/>
                    <w:left w:w="0" w:type="dxa"/>
                    <w:bottom w:w="0" w:type="dxa"/>
                    <w:right w:w="0" w:type="dxa"/>
                  </w:tcMar>
                  <w:hideMark/>
                </w:tcPr>
                <w:p w14:paraId="135EFEF0" w14:textId="77777777" w:rsidR="004927F5" w:rsidRDefault="00602AE7">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3E670891" w14:textId="77777777" w:rsidR="004927F5" w:rsidRDefault="00602AE7">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2007-06</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2008-06</w:t>
                  </w:r>
                </w:p>
              </w:tc>
              <w:tc>
                <w:tcPr>
                  <w:tcW w:w="520" w:type="dxa"/>
                  <w:tcMar>
                    <w:top w:w="200" w:type="dxa"/>
                    <w:left w:w="0" w:type="dxa"/>
                    <w:bottom w:w="0" w:type="dxa"/>
                    <w:right w:w="0" w:type="dxa"/>
                  </w:tcMar>
                  <w:hideMark/>
                </w:tcPr>
                <w:p w14:paraId="11C0722E" w14:textId="77777777" w:rsidR="004927F5" w:rsidRDefault="00602AE7">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14:paraId="1EE8F779" w14:textId="77777777" w:rsidR="004927F5" w:rsidRDefault="00602AE7">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S.S.C</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92.15%</w:t>
                  </w:r>
                </w:p>
                <w:p w14:paraId="6A6AAF9A" w14:textId="77777777" w:rsidR="004927F5" w:rsidRDefault="00602AE7">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Shri Bhairavnath High School - </w:t>
                  </w:r>
                  <w:r>
                    <w:rPr>
                      <w:rStyle w:val="divdocumenteducationjoblocation"/>
                      <w:rFonts w:ascii="Century Gothic" w:eastAsia="Century Gothic" w:hAnsi="Century Gothic" w:cs="Century Gothic"/>
                      <w:color w:val="343434"/>
                      <w:spacing w:val="4"/>
                      <w:sz w:val="22"/>
                      <w:szCs w:val="22"/>
                    </w:rPr>
                    <w:t>Daribadachi</w:t>
                  </w:r>
                  <w:r>
                    <w:rPr>
                      <w:rStyle w:val="divdocumentright-boxdatetablesinglecolumn"/>
                      <w:rFonts w:ascii="Century Gothic" w:eastAsia="Century Gothic" w:hAnsi="Century Gothic" w:cs="Century Gothic"/>
                      <w:i/>
                      <w:iCs/>
                      <w:color w:val="343434"/>
                      <w:spacing w:val="4"/>
                      <w:sz w:val="22"/>
                      <w:szCs w:val="22"/>
                    </w:rPr>
                    <w:t xml:space="preserve"> </w:t>
                  </w:r>
                </w:p>
              </w:tc>
            </w:tr>
          </w:tbl>
          <w:p w14:paraId="305EF98B" w14:textId="77777777" w:rsidR="004927F5" w:rsidRDefault="004927F5">
            <w:pPr>
              <w:rPr>
                <w:rStyle w:val="divdocumentright-box"/>
                <w:rFonts w:ascii="Century Gothic" w:eastAsia="Century Gothic" w:hAnsi="Century Gothic" w:cs="Century Gothic"/>
              </w:rPr>
            </w:pPr>
          </w:p>
        </w:tc>
      </w:tr>
    </w:tbl>
    <w:p w14:paraId="542EDBD2" w14:textId="77777777" w:rsidR="004927F5" w:rsidRDefault="00602AE7">
      <w:pPr>
        <w:spacing w:line="20" w:lineRule="auto"/>
      </w:pPr>
      <w:r>
        <w:rPr>
          <w:color w:val="FFFFFF"/>
          <w:sz w:val="2"/>
        </w:rPr>
        <w:lastRenderedPageBreak/>
        <w:t>.</w:t>
      </w:r>
    </w:p>
    <w:sectPr w:rsidR="004927F5">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B89904BF-4187-4C80-91A3-A081573E680B}"/>
    <w:embedBold r:id="rId2" w:fontKey="{D16B9F9A-30EB-4F7B-8B1F-DB599042FE5A}"/>
    <w:embedItalic r:id="rId3" w:fontKey="{332FA833-F2F5-4134-810E-67DEF731261D}"/>
    <w:embedBoldItalic r:id="rId4" w:fontKey="{8EC21479-2C55-45E8-954A-7A5BEB629A14}"/>
  </w:font>
  <w:font w:name="Arial">
    <w:panose1 w:val="020B0604020202020204"/>
    <w:charset w:val="00"/>
    <w:family w:val="swiss"/>
    <w:pitch w:val="variable"/>
    <w:sig w:usb0="E0002EFF" w:usb1="C000785B" w:usb2="00000009" w:usb3="00000000" w:csb0="000001FF" w:csb1="00000000"/>
  </w:font>
  <w:font w:name="Arie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102A092">
      <w:start w:val="1"/>
      <w:numFmt w:val="bullet"/>
      <w:lvlText w:val=""/>
      <w:lvlJc w:val="left"/>
      <w:pPr>
        <w:ind w:left="360" w:hanging="360"/>
      </w:pPr>
      <w:rPr>
        <w:rFonts w:ascii="Symbol" w:hAnsi="Symbol"/>
      </w:rPr>
    </w:lvl>
    <w:lvl w:ilvl="1" w:tplc="AE8E3328">
      <w:start w:val="1"/>
      <w:numFmt w:val="bullet"/>
      <w:lvlText w:val="o"/>
      <w:lvlJc w:val="left"/>
      <w:pPr>
        <w:tabs>
          <w:tab w:val="num" w:pos="1080"/>
        </w:tabs>
        <w:ind w:left="1080" w:hanging="360"/>
      </w:pPr>
      <w:rPr>
        <w:rFonts w:ascii="Courier New" w:hAnsi="Courier New"/>
      </w:rPr>
    </w:lvl>
    <w:lvl w:ilvl="2" w:tplc="EE06067A">
      <w:start w:val="1"/>
      <w:numFmt w:val="bullet"/>
      <w:lvlText w:val=""/>
      <w:lvlJc w:val="left"/>
      <w:pPr>
        <w:tabs>
          <w:tab w:val="num" w:pos="1800"/>
        </w:tabs>
        <w:ind w:left="1800" w:hanging="360"/>
      </w:pPr>
      <w:rPr>
        <w:rFonts w:ascii="Wingdings" w:hAnsi="Wingdings"/>
      </w:rPr>
    </w:lvl>
    <w:lvl w:ilvl="3" w:tplc="EC065170">
      <w:start w:val="1"/>
      <w:numFmt w:val="bullet"/>
      <w:lvlText w:val=""/>
      <w:lvlJc w:val="left"/>
      <w:pPr>
        <w:tabs>
          <w:tab w:val="num" w:pos="2520"/>
        </w:tabs>
        <w:ind w:left="2520" w:hanging="360"/>
      </w:pPr>
      <w:rPr>
        <w:rFonts w:ascii="Symbol" w:hAnsi="Symbol"/>
      </w:rPr>
    </w:lvl>
    <w:lvl w:ilvl="4" w:tplc="96B62A52">
      <w:start w:val="1"/>
      <w:numFmt w:val="bullet"/>
      <w:lvlText w:val="o"/>
      <w:lvlJc w:val="left"/>
      <w:pPr>
        <w:tabs>
          <w:tab w:val="num" w:pos="3240"/>
        </w:tabs>
        <w:ind w:left="3240" w:hanging="360"/>
      </w:pPr>
      <w:rPr>
        <w:rFonts w:ascii="Courier New" w:hAnsi="Courier New"/>
      </w:rPr>
    </w:lvl>
    <w:lvl w:ilvl="5" w:tplc="1B12E02E">
      <w:start w:val="1"/>
      <w:numFmt w:val="bullet"/>
      <w:lvlText w:val=""/>
      <w:lvlJc w:val="left"/>
      <w:pPr>
        <w:tabs>
          <w:tab w:val="num" w:pos="3960"/>
        </w:tabs>
        <w:ind w:left="3960" w:hanging="360"/>
      </w:pPr>
      <w:rPr>
        <w:rFonts w:ascii="Wingdings" w:hAnsi="Wingdings"/>
      </w:rPr>
    </w:lvl>
    <w:lvl w:ilvl="6" w:tplc="EB246EE0">
      <w:start w:val="1"/>
      <w:numFmt w:val="bullet"/>
      <w:lvlText w:val=""/>
      <w:lvlJc w:val="left"/>
      <w:pPr>
        <w:tabs>
          <w:tab w:val="num" w:pos="4680"/>
        </w:tabs>
        <w:ind w:left="4680" w:hanging="360"/>
      </w:pPr>
      <w:rPr>
        <w:rFonts w:ascii="Symbol" w:hAnsi="Symbol"/>
      </w:rPr>
    </w:lvl>
    <w:lvl w:ilvl="7" w:tplc="2724DCBC">
      <w:start w:val="1"/>
      <w:numFmt w:val="bullet"/>
      <w:lvlText w:val="o"/>
      <w:lvlJc w:val="left"/>
      <w:pPr>
        <w:tabs>
          <w:tab w:val="num" w:pos="5400"/>
        </w:tabs>
        <w:ind w:left="5400" w:hanging="360"/>
      </w:pPr>
      <w:rPr>
        <w:rFonts w:ascii="Courier New" w:hAnsi="Courier New"/>
      </w:rPr>
    </w:lvl>
    <w:lvl w:ilvl="8" w:tplc="D6168BCE">
      <w:start w:val="1"/>
      <w:numFmt w:val="bullet"/>
      <w:lvlText w:val=""/>
      <w:lvlJc w:val="left"/>
      <w:pPr>
        <w:tabs>
          <w:tab w:val="num" w:pos="6120"/>
        </w:tabs>
        <w:ind w:left="6120" w:hanging="360"/>
      </w:pPr>
      <w:rPr>
        <w:rFonts w:ascii="Wingdings" w:hAnsi="Wingdings"/>
      </w:rPr>
    </w:lvl>
  </w:abstractNum>
  <w:abstractNum w:abstractNumId="1" w15:restartNumberingAfterBreak="0">
    <w:nsid w:val="00000002"/>
    <w:multiLevelType w:val="hybridMultilevel"/>
    <w:tmpl w:val="00000002"/>
    <w:lvl w:ilvl="0" w:tplc="9EB8A65A">
      <w:start w:val="1"/>
      <w:numFmt w:val="bullet"/>
      <w:lvlText w:val=""/>
      <w:lvlJc w:val="left"/>
      <w:pPr>
        <w:ind w:left="720" w:hanging="360"/>
      </w:pPr>
      <w:rPr>
        <w:rFonts w:ascii="Symbol" w:hAnsi="Symbol"/>
      </w:rPr>
    </w:lvl>
    <w:lvl w:ilvl="1" w:tplc="42AE74AA">
      <w:start w:val="1"/>
      <w:numFmt w:val="bullet"/>
      <w:lvlText w:val="o"/>
      <w:lvlJc w:val="left"/>
      <w:pPr>
        <w:tabs>
          <w:tab w:val="num" w:pos="1440"/>
        </w:tabs>
        <w:ind w:left="1440" w:hanging="360"/>
      </w:pPr>
      <w:rPr>
        <w:rFonts w:ascii="Courier New" w:hAnsi="Courier New"/>
      </w:rPr>
    </w:lvl>
    <w:lvl w:ilvl="2" w:tplc="1B862DFA">
      <w:start w:val="1"/>
      <w:numFmt w:val="bullet"/>
      <w:lvlText w:val=""/>
      <w:lvlJc w:val="left"/>
      <w:pPr>
        <w:tabs>
          <w:tab w:val="num" w:pos="2160"/>
        </w:tabs>
        <w:ind w:left="2160" w:hanging="360"/>
      </w:pPr>
      <w:rPr>
        <w:rFonts w:ascii="Wingdings" w:hAnsi="Wingdings"/>
      </w:rPr>
    </w:lvl>
    <w:lvl w:ilvl="3" w:tplc="5A922044">
      <w:start w:val="1"/>
      <w:numFmt w:val="bullet"/>
      <w:lvlText w:val=""/>
      <w:lvlJc w:val="left"/>
      <w:pPr>
        <w:tabs>
          <w:tab w:val="num" w:pos="2880"/>
        </w:tabs>
        <w:ind w:left="2880" w:hanging="360"/>
      </w:pPr>
      <w:rPr>
        <w:rFonts w:ascii="Symbol" w:hAnsi="Symbol"/>
      </w:rPr>
    </w:lvl>
    <w:lvl w:ilvl="4" w:tplc="3FDA09B4">
      <w:start w:val="1"/>
      <w:numFmt w:val="bullet"/>
      <w:lvlText w:val="o"/>
      <w:lvlJc w:val="left"/>
      <w:pPr>
        <w:tabs>
          <w:tab w:val="num" w:pos="3600"/>
        </w:tabs>
        <w:ind w:left="3600" w:hanging="360"/>
      </w:pPr>
      <w:rPr>
        <w:rFonts w:ascii="Courier New" w:hAnsi="Courier New"/>
      </w:rPr>
    </w:lvl>
    <w:lvl w:ilvl="5" w:tplc="B4720096">
      <w:start w:val="1"/>
      <w:numFmt w:val="bullet"/>
      <w:lvlText w:val=""/>
      <w:lvlJc w:val="left"/>
      <w:pPr>
        <w:tabs>
          <w:tab w:val="num" w:pos="4320"/>
        </w:tabs>
        <w:ind w:left="4320" w:hanging="360"/>
      </w:pPr>
      <w:rPr>
        <w:rFonts w:ascii="Wingdings" w:hAnsi="Wingdings"/>
      </w:rPr>
    </w:lvl>
    <w:lvl w:ilvl="6" w:tplc="DA209F22">
      <w:start w:val="1"/>
      <w:numFmt w:val="bullet"/>
      <w:lvlText w:val=""/>
      <w:lvlJc w:val="left"/>
      <w:pPr>
        <w:tabs>
          <w:tab w:val="num" w:pos="5040"/>
        </w:tabs>
        <w:ind w:left="5040" w:hanging="360"/>
      </w:pPr>
      <w:rPr>
        <w:rFonts w:ascii="Symbol" w:hAnsi="Symbol"/>
      </w:rPr>
    </w:lvl>
    <w:lvl w:ilvl="7" w:tplc="759C4288">
      <w:start w:val="1"/>
      <w:numFmt w:val="bullet"/>
      <w:lvlText w:val="o"/>
      <w:lvlJc w:val="left"/>
      <w:pPr>
        <w:tabs>
          <w:tab w:val="num" w:pos="5760"/>
        </w:tabs>
        <w:ind w:left="5760" w:hanging="360"/>
      </w:pPr>
      <w:rPr>
        <w:rFonts w:ascii="Courier New" w:hAnsi="Courier New"/>
      </w:rPr>
    </w:lvl>
    <w:lvl w:ilvl="8" w:tplc="C2AE10B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40A1CFC">
      <w:start w:val="1"/>
      <w:numFmt w:val="bullet"/>
      <w:lvlText w:val=""/>
      <w:lvlJc w:val="left"/>
      <w:pPr>
        <w:ind w:left="720" w:hanging="360"/>
      </w:pPr>
      <w:rPr>
        <w:rFonts w:ascii="Symbol" w:hAnsi="Symbol"/>
      </w:rPr>
    </w:lvl>
    <w:lvl w:ilvl="1" w:tplc="45008680">
      <w:start w:val="1"/>
      <w:numFmt w:val="bullet"/>
      <w:lvlText w:val="o"/>
      <w:lvlJc w:val="left"/>
      <w:pPr>
        <w:tabs>
          <w:tab w:val="num" w:pos="1440"/>
        </w:tabs>
        <w:ind w:left="1440" w:hanging="360"/>
      </w:pPr>
      <w:rPr>
        <w:rFonts w:ascii="Courier New" w:hAnsi="Courier New"/>
      </w:rPr>
    </w:lvl>
    <w:lvl w:ilvl="2" w:tplc="60A6589C">
      <w:start w:val="1"/>
      <w:numFmt w:val="bullet"/>
      <w:lvlText w:val=""/>
      <w:lvlJc w:val="left"/>
      <w:pPr>
        <w:tabs>
          <w:tab w:val="num" w:pos="2160"/>
        </w:tabs>
        <w:ind w:left="2160" w:hanging="360"/>
      </w:pPr>
      <w:rPr>
        <w:rFonts w:ascii="Wingdings" w:hAnsi="Wingdings"/>
      </w:rPr>
    </w:lvl>
    <w:lvl w:ilvl="3" w:tplc="C546A47A">
      <w:start w:val="1"/>
      <w:numFmt w:val="bullet"/>
      <w:lvlText w:val=""/>
      <w:lvlJc w:val="left"/>
      <w:pPr>
        <w:tabs>
          <w:tab w:val="num" w:pos="2880"/>
        </w:tabs>
        <w:ind w:left="2880" w:hanging="360"/>
      </w:pPr>
      <w:rPr>
        <w:rFonts w:ascii="Symbol" w:hAnsi="Symbol"/>
      </w:rPr>
    </w:lvl>
    <w:lvl w:ilvl="4" w:tplc="4524F118">
      <w:start w:val="1"/>
      <w:numFmt w:val="bullet"/>
      <w:lvlText w:val="o"/>
      <w:lvlJc w:val="left"/>
      <w:pPr>
        <w:tabs>
          <w:tab w:val="num" w:pos="3600"/>
        </w:tabs>
        <w:ind w:left="3600" w:hanging="360"/>
      </w:pPr>
      <w:rPr>
        <w:rFonts w:ascii="Courier New" w:hAnsi="Courier New"/>
      </w:rPr>
    </w:lvl>
    <w:lvl w:ilvl="5" w:tplc="C74AFCE6">
      <w:start w:val="1"/>
      <w:numFmt w:val="bullet"/>
      <w:lvlText w:val=""/>
      <w:lvlJc w:val="left"/>
      <w:pPr>
        <w:tabs>
          <w:tab w:val="num" w:pos="4320"/>
        </w:tabs>
        <w:ind w:left="4320" w:hanging="360"/>
      </w:pPr>
      <w:rPr>
        <w:rFonts w:ascii="Wingdings" w:hAnsi="Wingdings"/>
      </w:rPr>
    </w:lvl>
    <w:lvl w:ilvl="6" w:tplc="C3D8E436">
      <w:start w:val="1"/>
      <w:numFmt w:val="bullet"/>
      <w:lvlText w:val=""/>
      <w:lvlJc w:val="left"/>
      <w:pPr>
        <w:tabs>
          <w:tab w:val="num" w:pos="5040"/>
        </w:tabs>
        <w:ind w:left="5040" w:hanging="360"/>
      </w:pPr>
      <w:rPr>
        <w:rFonts w:ascii="Symbol" w:hAnsi="Symbol"/>
      </w:rPr>
    </w:lvl>
    <w:lvl w:ilvl="7" w:tplc="B114D450">
      <w:start w:val="1"/>
      <w:numFmt w:val="bullet"/>
      <w:lvlText w:val="o"/>
      <w:lvlJc w:val="left"/>
      <w:pPr>
        <w:tabs>
          <w:tab w:val="num" w:pos="5760"/>
        </w:tabs>
        <w:ind w:left="5760" w:hanging="360"/>
      </w:pPr>
      <w:rPr>
        <w:rFonts w:ascii="Courier New" w:hAnsi="Courier New"/>
      </w:rPr>
    </w:lvl>
    <w:lvl w:ilvl="8" w:tplc="7ABE57A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A456F606">
      <w:start w:val="1"/>
      <w:numFmt w:val="bullet"/>
      <w:lvlText w:val=""/>
      <w:lvlJc w:val="left"/>
      <w:pPr>
        <w:ind w:left="720" w:hanging="360"/>
      </w:pPr>
      <w:rPr>
        <w:rFonts w:ascii="Symbol" w:hAnsi="Symbol"/>
      </w:rPr>
    </w:lvl>
    <w:lvl w:ilvl="1" w:tplc="D10AEDA8">
      <w:start w:val="1"/>
      <w:numFmt w:val="bullet"/>
      <w:lvlText w:val="o"/>
      <w:lvlJc w:val="left"/>
      <w:pPr>
        <w:tabs>
          <w:tab w:val="num" w:pos="1440"/>
        </w:tabs>
        <w:ind w:left="1440" w:hanging="360"/>
      </w:pPr>
      <w:rPr>
        <w:rFonts w:ascii="Courier New" w:hAnsi="Courier New"/>
      </w:rPr>
    </w:lvl>
    <w:lvl w:ilvl="2" w:tplc="F8BE3B50">
      <w:start w:val="1"/>
      <w:numFmt w:val="bullet"/>
      <w:lvlText w:val=""/>
      <w:lvlJc w:val="left"/>
      <w:pPr>
        <w:tabs>
          <w:tab w:val="num" w:pos="2160"/>
        </w:tabs>
        <w:ind w:left="2160" w:hanging="360"/>
      </w:pPr>
      <w:rPr>
        <w:rFonts w:ascii="Wingdings" w:hAnsi="Wingdings"/>
      </w:rPr>
    </w:lvl>
    <w:lvl w:ilvl="3" w:tplc="EED4DB74">
      <w:start w:val="1"/>
      <w:numFmt w:val="bullet"/>
      <w:lvlText w:val=""/>
      <w:lvlJc w:val="left"/>
      <w:pPr>
        <w:tabs>
          <w:tab w:val="num" w:pos="2880"/>
        </w:tabs>
        <w:ind w:left="2880" w:hanging="360"/>
      </w:pPr>
      <w:rPr>
        <w:rFonts w:ascii="Symbol" w:hAnsi="Symbol"/>
      </w:rPr>
    </w:lvl>
    <w:lvl w:ilvl="4" w:tplc="76285AD0">
      <w:start w:val="1"/>
      <w:numFmt w:val="bullet"/>
      <w:lvlText w:val="o"/>
      <w:lvlJc w:val="left"/>
      <w:pPr>
        <w:tabs>
          <w:tab w:val="num" w:pos="3600"/>
        </w:tabs>
        <w:ind w:left="3600" w:hanging="360"/>
      </w:pPr>
      <w:rPr>
        <w:rFonts w:ascii="Courier New" w:hAnsi="Courier New"/>
      </w:rPr>
    </w:lvl>
    <w:lvl w:ilvl="5" w:tplc="708AE4FE">
      <w:start w:val="1"/>
      <w:numFmt w:val="bullet"/>
      <w:lvlText w:val=""/>
      <w:lvlJc w:val="left"/>
      <w:pPr>
        <w:tabs>
          <w:tab w:val="num" w:pos="4320"/>
        </w:tabs>
        <w:ind w:left="4320" w:hanging="360"/>
      </w:pPr>
      <w:rPr>
        <w:rFonts w:ascii="Wingdings" w:hAnsi="Wingdings"/>
      </w:rPr>
    </w:lvl>
    <w:lvl w:ilvl="6" w:tplc="A39AB3DA">
      <w:start w:val="1"/>
      <w:numFmt w:val="bullet"/>
      <w:lvlText w:val=""/>
      <w:lvlJc w:val="left"/>
      <w:pPr>
        <w:tabs>
          <w:tab w:val="num" w:pos="5040"/>
        </w:tabs>
        <w:ind w:left="5040" w:hanging="360"/>
      </w:pPr>
      <w:rPr>
        <w:rFonts w:ascii="Symbol" w:hAnsi="Symbol"/>
      </w:rPr>
    </w:lvl>
    <w:lvl w:ilvl="7" w:tplc="20DAB676">
      <w:start w:val="1"/>
      <w:numFmt w:val="bullet"/>
      <w:lvlText w:val="o"/>
      <w:lvlJc w:val="left"/>
      <w:pPr>
        <w:tabs>
          <w:tab w:val="num" w:pos="5760"/>
        </w:tabs>
        <w:ind w:left="5760" w:hanging="360"/>
      </w:pPr>
      <w:rPr>
        <w:rFonts w:ascii="Courier New" w:hAnsi="Courier New"/>
      </w:rPr>
    </w:lvl>
    <w:lvl w:ilvl="8" w:tplc="546C19D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14CF8F8">
      <w:start w:val="1"/>
      <w:numFmt w:val="bullet"/>
      <w:lvlText w:val=""/>
      <w:lvlJc w:val="left"/>
      <w:pPr>
        <w:ind w:left="720" w:hanging="360"/>
      </w:pPr>
      <w:rPr>
        <w:rFonts w:ascii="Symbol" w:hAnsi="Symbol"/>
      </w:rPr>
    </w:lvl>
    <w:lvl w:ilvl="1" w:tplc="0678981A">
      <w:start w:val="1"/>
      <w:numFmt w:val="bullet"/>
      <w:lvlText w:val="o"/>
      <w:lvlJc w:val="left"/>
      <w:pPr>
        <w:tabs>
          <w:tab w:val="num" w:pos="1440"/>
        </w:tabs>
        <w:ind w:left="1440" w:hanging="360"/>
      </w:pPr>
      <w:rPr>
        <w:rFonts w:ascii="Courier New" w:hAnsi="Courier New"/>
      </w:rPr>
    </w:lvl>
    <w:lvl w:ilvl="2" w:tplc="C150999C">
      <w:start w:val="1"/>
      <w:numFmt w:val="bullet"/>
      <w:lvlText w:val=""/>
      <w:lvlJc w:val="left"/>
      <w:pPr>
        <w:tabs>
          <w:tab w:val="num" w:pos="2160"/>
        </w:tabs>
        <w:ind w:left="2160" w:hanging="360"/>
      </w:pPr>
      <w:rPr>
        <w:rFonts w:ascii="Wingdings" w:hAnsi="Wingdings"/>
      </w:rPr>
    </w:lvl>
    <w:lvl w:ilvl="3" w:tplc="73FCFC96">
      <w:start w:val="1"/>
      <w:numFmt w:val="bullet"/>
      <w:lvlText w:val=""/>
      <w:lvlJc w:val="left"/>
      <w:pPr>
        <w:tabs>
          <w:tab w:val="num" w:pos="2880"/>
        </w:tabs>
        <w:ind w:left="2880" w:hanging="360"/>
      </w:pPr>
      <w:rPr>
        <w:rFonts w:ascii="Symbol" w:hAnsi="Symbol"/>
      </w:rPr>
    </w:lvl>
    <w:lvl w:ilvl="4" w:tplc="CD909AEA">
      <w:start w:val="1"/>
      <w:numFmt w:val="bullet"/>
      <w:lvlText w:val="o"/>
      <w:lvlJc w:val="left"/>
      <w:pPr>
        <w:tabs>
          <w:tab w:val="num" w:pos="3600"/>
        </w:tabs>
        <w:ind w:left="3600" w:hanging="360"/>
      </w:pPr>
      <w:rPr>
        <w:rFonts w:ascii="Courier New" w:hAnsi="Courier New"/>
      </w:rPr>
    </w:lvl>
    <w:lvl w:ilvl="5" w:tplc="78724684">
      <w:start w:val="1"/>
      <w:numFmt w:val="bullet"/>
      <w:lvlText w:val=""/>
      <w:lvlJc w:val="left"/>
      <w:pPr>
        <w:tabs>
          <w:tab w:val="num" w:pos="4320"/>
        </w:tabs>
        <w:ind w:left="4320" w:hanging="360"/>
      </w:pPr>
      <w:rPr>
        <w:rFonts w:ascii="Wingdings" w:hAnsi="Wingdings"/>
      </w:rPr>
    </w:lvl>
    <w:lvl w:ilvl="6" w:tplc="9B5ED3B2">
      <w:start w:val="1"/>
      <w:numFmt w:val="bullet"/>
      <w:lvlText w:val=""/>
      <w:lvlJc w:val="left"/>
      <w:pPr>
        <w:tabs>
          <w:tab w:val="num" w:pos="5040"/>
        </w:tabs>
        <w:ind w:left="5040" w:hanging="360"/>
      </w:pPr>
      <w:rPr>
        <w:rFonts w:ascii="Symbol" w:hAnsi="Symbol"/>
      </w:rPr>
    </w:lvl>
    <w:lvl w:ilvl="7" w:tplc="F0966596">
      <w:start w:val="1"/>
      <w:numFmt w:val="bullet"/>
      <w:lvlText w:val="o"/>
      <w:lvlJc w:val="left"/>
      <w:pPr>
        <w:tabs>
          <w:tab w:val="num" w:pos="5760"/>
        </w:tabs>
        <w:ind w:left="5760" w:hanging="360"/>
      </w:pPr>
      <w:rPr>
        <w:rFonts w:ascii="Courier New" w:hAnsi="Courier New"/>
      </w:rPr>
    </w:lvl>
    <w:lvl w:ilvl="8" w:tplc="BB7ADE6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F5"/>
    <w:rsid w:val="000220C5"/>
    <w:rsid w:val="00033A3D"/>
    <w:rsid w:val="00035D61"/>
    <w:rsid w:val="000376BF"/>
    <w:rsid w:val="00087C0B"/>
    <w:rsid w:val="000C3B5F"/>
    <w:rsid w:val="001235F4"/>
    <w:rsid w:val="001925F4"/>
    <w:rsid w:val="00193C3E"/>
    <w:rsid w:val="001A65C3"/>
    <w:rsid w:val="001C4177"/>
    <w:rsid w:val="00221B87"/>
    <w:rsid w:val="00221FE9"/>
    <w:rsid w:val="002270F9"/>
    <w:rsid w:val="00262E11"/>
    <w:rsid w:val="00292870"/>
    <w:rsid w:val="00392CC6"/>
    <w:rsid w:val="003C15A9"/>
    <w:rsid w:val="004634DC"/>
    <w:rsid w:val="004927F5"/>
    <w:rsid w:val="0049401F"/>
    <w:rsid w:val="004A6C5C"/>
    <w:rsid w:val="004B5594"/>
    <w:rsid w:val="004C0D30"/>
    <w:rsid w:val="004F79A7"/>
    <w:rsid w:val="00602AE7"/>
    <w:rsid w:val="00656E5B"/>
    <w:rsid w:val="006D4A2B"/>
    <w:rsid w:val="007A5DFB"/>
    <w:rsid w:val="007D7C62"/>
    <w:rsid w:val="007E5128"/>
    <w:rsid w:val="00837A7B"/>
    <w:rsid w:val="00857B11"/>
    <w:rsid w:val="00863E4F"/>
    <w:rsid w:val="00883308"/>
    <w:rsid w:val="008B44F9"/>
    <w:rsid w:val="00962F3D"/>
    <w:rsid w:val="00A00B3A"/>
    <w:rsid w:val="00AC10E5"/>
    <w:rsid w:val="00AD5EF4"/>
    <w:rsid w:val="00C23B19"/>
    <w:rsid w:val="00C262B6"/>
    <w:rsid w:val="00C66660"/>
    <w:rsid w:val="00C850A3"/>
    <w:rsid w:val="00D46263"/>
    <w:rsid w:val="00DA5156"/>
    <w:rsid w:val="00DF0652"/>
    <w:rsid w:val="00E63ECF"/>
    <w:rsid w:val="00E83BA8"/>
    <w:rsid w:val="00EC4831"/>
    <w:rsid w:val="00EC4B34"/>
    <w:rsid w:val="00EC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9357"/>
  <w15:docId w15:val="{42D78BA5-4652-43CF-A066-357271E55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divdocumentleft-box">
    <w:name w:val="div_document_left-box"/>
    <w:basedOn w:val="DefaultParagraphFont"/>
    <w:rPr>
      <w:color w:val="FFFFFF"/>
      <w:shd w:val="clear" w:color="auto" w:fill="003D73"/>
    </w:rPr>
  </w:style>
  <w:style w:type="paragraph" w:customStyle="1" w:styleId="divdocumentleft-boxsection">
    <w:name w:val="div_document_left-box_section"/>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divparagraphfirstparagraph">
    <w:name w:val="div_document_div_paragraph_firstparagraph"/>
    <w:basedOn w:val="Normal"/>
  </w:style>
  <w:style w:type="paragraph" w:customStyle="1" w:styleId="divdocumentname">
    <w:name w:val="div_document_name"/>
    <w:basedOn w:val="Normal"/>
    <w:pPr>
      <w:pBdr>
        <w:bottom w:val="none" w:sz="0" w:space="12" w:color="auto"/>
      </w:pBdr>
      <w:spacing w:line="690" w:lineRule="atLeast"/>
    </w:pPr>
    <w:rPr>
      <w:b/>
      <w:bCs/>
      <w:color w:val="FFFFFF"/>
      <w:sz w:val="56"/>
      <w:szCs w:val="56"/>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left-boxdivsectiontitle">
    <w:name w:val="div_document_left-box_div_sectiontitle"/>
    <w:basedOn w:val="DefaultParagraphFont"/>
    <w:rPr>
      <w:shd w:val="clear" w:color="auto" w:fill="003D73"/>
    </w:rPr>
  </w:style>
  <w:style w:type="paragraph" w:customStyle="1" w:styleId="divdocumentleft-boxdivsectiontitleParagraph">
    <w:name w:val="div_document_left-box_div_sectiontitle Paragraph"/>
    <w:basedOn w:val="Normal"/>
    <w:pPr>
      <w:shd w:val="clear" w:color="auto" w:fill="003D73"/>
    </w:pPr>
    <w:rPr>
      <w:shd w:val="clear" w:color="auto" w:fill="003D73"/>
    </w:rPr>
  </w:style>
  <w:style w:type="table" w:customStyle="1" w:styleId="divdocumentleft-boxdivheading">
    <w:name w:val="div_document_left-box_div_heading"/>
    <w:basedOn w:val="TableNormal"/>
    <w:tblPr/>
    <w:trPr>
      <w:hidden/>
    </w:trPr>
  </w:style>
  <w:style w:type="paragraph" w:customStyle="1" w:styleId="left-boxheadinggapdiv">
    <w:name w:val="left-box_headinggapdiv"/>
    <w:basedOn w:val="Normal"/>
    <w:pPr>
      <w:spacing w:line="200" w:lineRule="atLeast"/>
    </w:pPr>
    <w:rPr>
      <w:sz w:val="14"/>
      <w:szCs w:val="14"/>
    </w:rPr>
  </w:style>
  <w:style w:type="paragraph" w:customStyle="1" w:styleId="div">
    <w:name w:val="div"/>
    <w:basedOn w:val="Normal"/>
  </w:style>
  <w:style w:type="paragraph" w:customStyle="1" w:styleId="divdocumentaddresssinglecolumn">
    <w:name w:val="div_document_address_singlecolumn"/>
    <w:basedOn w:val="Normal"/>
    <w:rPr>
      <w:color w:val="FFFFFF"/>
    </w:rPr>
  </w:style>
  <w:style w:type="paragraph" w:customStyle="1" w:styleId="txtBold">
    <w:name w:val="txtBold"/>
    <w:basedOn w:val="Normal"/>
    <w:rPr>
      <w:b/>
      <w:bCs/>
    </w:rPr>
  </w:style>
  <w:style w:type="paragraph" w:customStyle="1" w:styleId="mt5">
    <w:name w:val="mt5"/>
    <w:basedOn w:val="Normal"/>
  </w:style>
  <w:style w:type="paragraph" w:customStyle="1" w:styleId="divdocumentsectiongapdiv">
    <w:name w:val="div_document_sectiongapdiv"/>
    <w:basedOn w:val="Normal"/>
    <w:pPr>
      <w:spacing w:line="400" w:lineRule="atLeast"/>
    </w:pPr>
  </w:style>
  <w:style w:type="paragraph" w:customStyle="1" w:styleId="divdocumentleft-boxsinglecolumn">
    <w:name w:val="div_document_left-box_singlecolumn"/>
    <w:basedOn w:val="Normal"/>
  </w:style>
  <w:style w:type="character" w:customStyle="1" w:styleId="singlecolumnspanpaddedlinenth-child1">
    <w:name w:val="singlecolumn_span_paddedline_nth-child(1)"/>
    <w:basedOn w:val="DefaultParagraphFont"/>
  </w:style>
  <w:style w:type="paragraph" w:customStyle="1" w:styleId="p">
    <w:name w:val="p"/>
    <w:basedOn w:val="Normal"/>
  </w:style>
  <w:style w:type="paragraph" w:customStyle="1" w:styleId="divdocumentsectionparagraph">
    <w:name w:val="div_document_section_paragraph"/>
    <w:basedOn w:val="Normal"/>
    <w:pPr>
      <w:pBdr>
        <w:left w:val="none" w:sz="0" w:space="15" w:color="auto"/>
        <w:right w:val="none" w:sz="0" w:space="15" w:color="auto"/>
      </w:pBdr>
    </w:pPr>
  </w:style>
  <w:style w:type="paragraph" w:customStyle="1" w:styleId="divdocumentleft-boxParagraph">
    <w:name w:val="div_document_left-box Paragraph"/>
    <w:basedOn w:val="Normal"/>
    <w:pPr>
      <w:pBdr>
        <w:top w:val="none" w:sz="0" w:space="15" w:color="auto"/>
        <w:bottom w:val="none" w:sz="0" w:space="15" w:color="auto"/>
      </w:pBdr>
      <w:shd w:val="clear" w:color="auto" w:fill="003D73"/>
    </w:pPr>
    <w:rPr>
      <w:color w:val="FFFFFF"/>
      <w:shd w:val="clear" w:color="auto" w:fill="003D73"/>
    </w:rPr>
  </w:style>
  <w:style w:type="character" w:customStyle="1" w:styleId="divdocumentright-box">
    <w:name w:val="div_document_right-box"/>
    <w:basedOn w:val="DefaultParagraphFont"/>
    <w:rPr>
      <w:color w:val="343434"/>
      <w:spacing w:val="4"/>
    </w:rPr>
  </w:style>
  <w:style w:type="paragraph" w:customStyle="1" w:styleId="divdocumentright-boxsectionnth-child1">
    <w:name w:val="div_document_right-box_section_nth-child(1)"/>
    <w:basedOn w:val="Normal"/>
  </w:style>
  <w:style w:type="paragraph" w:customStyle="1" w:styleId="divdocumentright-boxsummaryparagraph">
    <w:name w:val="div_document_right-box_summary_paragraph"/>
    <w:basedOn w:val="Normal"/>
  </w:style>
  <w:style w:type="paragraph" w:customStyle="1" w:styleId="divdocumentright-boxsummaryparagraphsinglecolumn">
    <w:name w:val="div_document_right-box_summary_paragraph_singlecolumn"/>
    <w:basedOn w:val="Normal"/>
  </w:style>
  <w:style w:type="character" w:customStyle="1" w:styleId="Strong1">
    <w:name w:val="Strong1"/>
    <w:basedOn w:val="DefaultParagraphFont"/>
    <w:rPr>
      <w:bdr w:val="none" w:sz="0" w:space="0" w:color="auto"/>
      <w:vertAlign w:val="baseline"/>
    </w:rPr>
  </w:style>
  <w:style w:type="character" w:customStyle="1" w:styleId="divdocumentemptycell">
    <w:name w:val="div_document_emptycell"/>
    <w:basedOn w:val="DefaultParagraphFont"/>
  </w:style>
  <w:style w:type="paragraph" w:customStyle="1" w:styleId="divdocumentemptycellParagraph">
    <w:name w:val="div_document_emptycell Paragraph"/>
    <w:basedOn w:val="Normal"/>
  </w:style>
  <w:style w:type="character" w:customStyle="1" w:styleId="divdocumentright-boxpaddedlinedate-content">
    <w:name w:val="div_document_righ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style>
  <w:style w:type="paragraph" w:customStyle="1" w:styleId="divdocumentright-boxsectionexperiencesinglecolumnpaddedline">
    <w:name w:val="div_document_righ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right-boxsectionexperiencesinglecolumnjobline">
    <w:name w:val="div_document_right-box_section_experience_singlecolumn_jobline"/>
    <w:basedOn w:val="Normal"/>
    <w:pPr>
      <w:pBdr>
        <w:right w:val="none" w:sz="0" w:space="15" w:color="auto"/>
      </w:pBdr>
    </w:pPr>
  </w:style>
  <w:style w:type="paragraph" w:customStyle="1" w:styleId="divdocumentli">
    <w:name w:val="div_document_li"/>
    <w:basedOn w:val="Normal"/>
    <w:pPr>
      <w:pBdr>
        <w:left w:val="none" w:sz="0" w:space="5" w:color="auto"/>
      </w:pBdr>
    </w:pPr>
  </w:style>
  <w:style w:type="table" w:customStyle="1" w:styleId="divdocumentsectionexperienceparagraph">
    <w:name w:val="div_document_section_experience_paragraph"/>
    <w:basedOn w:val="TableNormal"/>
    <w:tblPr/>
    <w:trPr>
      <w:hidden/>
    </w:trPr>
  </w:style>
  <w:style w:type="paragraph" w:customStyle="1" w:styleId="divdocumentright-boxsectioneducationsinglecolumnpaddedline">
    <w:name w:val="div_document_righ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right-boxsectioneducationsinglecolumnjobline">
    <w:name w:val="div_document_right-box_section_education_singlecolumn_jobline"/>
    <w:basedOn w:val="Normal"/>
    <w:pPr>
      <w:pBdr>
        <w:right w:val="none" w:sz="0" w:space="15" w:color="auto"/>
      </w:pBdr>
    </w:pPr>
  </w:style>
  <w:style w:type="table" w:customStyle="1" w:styleId="divdocumentsectioneducationparagraph">
    <w:name w:val="div_document_section_education_paragraph"/>
    <w:basedOn w:val="TableNormal"/>
    <w:tblPr/>
    <w:trPr>
      <w:hidden/>
    </w:trPr>
  </w:style>
  <w:style w:type="table" w:customStyle="1" w:styleId="divdocument">
    <w:name w:val="div_document"/>
    <w:basedOn w:val="TableNormal"/>
    <w:tblPr/>
    <w:trPr>
      <w:hidden/>
    </w:trPr>
  </w:style>
  <w:style w:type="paragraph" w:styleId="ListParagraph">
    <w:name w:val="List Paragraph"/>
    <w:basedOn w:val="Normal"/>
    <w:uiPriority w:val="34"/>
    <w:qFormat/>
    <w:rsid w:val="00863E4F"/>
    <w:pPr>
      <w:ind w:left="720"/>
      <w:contextualSpacing/>
    </w:pPr>
  </w:style>
  <w:style w:type="character" w:customStyle="1" w:styleId="wbzude">
    <w:name w:val="wbzude"/>
    <w:basedOn w:val="DefaultParagraphFont"/>
    <w:rsid w:val="00C23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610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DnyaneshwarJadhavSenior Engineer- Project Planning</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DnyaneshwarJadhavSenior Engineer- Project Planning</dc:title>
  <dc:creator>Dnyaneshwar</dc:creator>
  <cp:lastModifiedBy>Jadhav, Dnyaneshwar</cp:lastModifiedBy>
  <cp:revision>4</cp:revision>
  <dcterms:created xsi:type="dcterms:W3CDTF">2023-06-27T10:16:00Z</dcterms:created>
  <dcterms:modified xsi:type="dcterms:W3CDTF">2023-06-27T18:39:00Z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7b1ba773-de39-404a-915c-5e4d075e8261</vt:lpwstr>
  </property>
  <property fmtid="{D5CDD505-2E9C-101B-9397-08002B2CF9AE}" pid="3" name="x1ye=0">
    <vt:lpwstr>eHQAAB+LCAAAAAAABAAUm0WC40AQBB+kg5iOYmbWTWQxs16/sx/wuFWdlRG2B2EQguUJEccomONhnoFZFEYhiucRmMZoordsJTV1/NTsu6UmhWr2Hn8LeFRZZOkw1tHlkhc55gVIYJprxtmhcVz8Ekbjr4dGYpkxmH+gSn5s/5T4DmFqqkvQR31F+J0H67bqTyfOG+0pjcaMcTThosclfkdN+KxnrvQe9oZFfjFskvFY56d45uNLINpdga1XwDJ</vt:lpwstr>
  </property>
  <property fmtid="{D5CDD505-2E9C-101B-9397-08002B2CF9AE}" pid="4" name="x1ye=1">
    <vt:lpwstr>ppxYiUFf3z+ACIRbOEorTrAAqZFMZ+APPJp4lhByoP5PO1wAvm679gJh12FFj3DoogR84pCFFSIUOOayK0Av8pG92BS+z2DBq2bUsrmAZ3sleBRawJJPvhjaM5U6YuVA/htFs5fLGKMqxC9wIEDLt7dDRVlk8cWmgJ1f1HR0Ytus0qh+8gwuAhV2q066cVZlPDXffrVD7AM4vadlXQHwmzDwYSsmeUr6OenFpBECD9DmzP8lmWUjUVX9J0wwG2A</vt:lpwstr>
  </property>
  <property fmtid="{D5CDD505-2E9C-101B-9397-08002B2CF9AE}" pid="5" name="x1ye=10">
    <vt:lpwstr>AJB4HFoK6LuS9of+aCiGk/g7umLQxChg+2zzHe2xqyZl5Gj2y1hs7t8L6ubCi234RDa1hbkIrzFkZ/cwB6lzh6jXOUwOsoHN0vxj3EBcTWA3KGvBZGLIJsemiQ+uuOkGhQnPm85gr39IWDrh5wXBQD6gDtWoXW66RcfXDTKCrqanVEofbu/UQYkHpqHETfRrHIwXy/NStKGZjO5UXRlQp3LDIcIF564NpPaPlCJIklDKLMRnbtQgfRGpDOQQdwN</vt:lpwstr>
  </property>
  <property fmtid="{D5CDD505-2E9C-101B-9397-08002B2CF9AE}" pid="6" name="x1ye=100">
    <vt:lpwstr>pCuTJgTMg/xdSMZO6CeyjwikVwjdbb2LKY0PHytazo4Llqd4e3slnRn1fUWunuLzYi1Pm18B0JUTEy7nCeXcWxhsX2YMoX3qskP4Z31ldICCGqHhTYU7tDIhqmnhpuiSxY6HxauXWYxmMsnWDpO0nq6V6CNQeGU1e5G9gPjYsnlUdIKBsYLbDtt7fTR618WF6ZUEPpUndRd60e8IsPihT3GDSA0mby7vo5QltDwSalttOuqkGXY4S0vEb6G8fXn</vt:lpwstr>
  </property>
  <property fmtid="{D5CDD505-2E9C-101B-9397-08002B2CF9AE}" pid="7" name="x1ye=101">
    <vt:lpwstr>7elk4+DBh4xQEfIvf06UmTMadnMgYrmvjqZ2xgn7sgIYp9/rqr7qPvqMIdYTs0p5y9G0f37l7O3dOqtPcMkFdxXYfi88bbZ0MiVzVFf5LTJ/b8RrxIw9yClbj91brh6EsNhTSzmXawBBAq9bEv4fh8E0U5mnHpoD8gUkITHE9s4LRE3jG3/v1gk75q9Xhp5GmVAE+endsfuAtXVm/q3c2Yu099a6AFh+pS4WddsX2yCdvhpM9M2LcfdhkvwgIY8</vt:lpwstr>
  </property>
  <property fmtid="{D5CDD505-2E9C-101B-9397-08002B2CF9AE}" pid="8" name="x1ye=102">
    <vt:lpwstr>VP8RCTOY0cvl2cGXUiS9OdQ0P5Og7/V4GfTkhvhWQsHmxTOeIxxrcym4DgUDMVfW2+l+9pNTT9JIijdGWwDUUN3egha6Gz9lfsCMuClcLn2FJbXh/JvFrUVk1t6whe5A7wd6Cgsmdpnpte5pb/dAHf3QrkFqJ2Kwkuey5FRz4cUl3E04/EI5DLwXjLjJfXmR+yk9tNqowOO3cWpb8tjYhoyQHdD8MriY8htgHBFvabUX1U9W4l2Xf15Sb7a0FpL</vt:lpwstr>
  </property>
  <property fmtid="{D5CDD505-2E9C-101B-9397-08002B2CF9AE}" pid="9" name="x1ye=103">
    <vt:lpwstr>TlQnVW5jqd0BgEAc57rsN+7UXM+vqroXT9ObI4TX+jyDZxg73kDd4kmVQvkJU++ig90/OAMHG2/iA9vaiNgWa6+R1dS/8ltrkJtwo/cbRJnEALznFv+7OWD9balkhO6r1VBoc/WjsifljTG4Kl45hvLBixeeE1toZ8Bme1GrE1rZ+C9VjX6ZXcVrIfzhcv/DZpx9P3kYonNC6qEpKnvivFEq94gT9QiPLSzTNTTO/rK5D1JiffNGhBAnvi6vWsR</vt:lpwstr>
  </property>
  <property fmtid="{D5CDD505-2E9C-101B-9397-08002B2CF9AE}" pid="10" name="x1ye=104">
    <vt:lpwstr>g3GFkskU5Dmi36uCwHppQifltPKcjwe/c3FuUdnVbEEB74JGAmH1VVecH1pzzbuP4C5AmXf06Z1PGYmzBjlWY++9oFhDzs3fdK5IeMvWJIjQjRNgMAnKAUaNER4zCw/o4GajHzHPgoN4ICWqU4US8/KCthwbva3INtUHAgeTlhn1Apd5xMQk86HmzgX2G59A/WJ/Gb0ukllFtAJMKuzjkziRtEOXKZTnVP5Ao2eqdOjmw9xebUcx9QWnvl4iMZZ</vt:lpwstr>
  </property>
  <property fmtid="{D5CDD505-2E9C-101B-9397-08002B2CF9AE}" pid="11" name="x1ye=105">
    <vt:lpwstr>f3G96AOnSDQu1i4ZzdqUsi7JGah2z8TSmBgBNS3j9XNotm/HtV1/u6nctZIOd/S5AoKz6tRv5r5mcJObwQ6etbTnuUJGy8ldhW/UJEo3n2Q2IZ2ejJAPRO9KneKVvLGHUQxUplrBEtxcNb7iK6iSgoyMkpEgtN9wblg9lVUkbYJ5MS8552fkg4oPZIR9l5Caq5so6n3PlY+h9HGnOm8JwD6i2Hpnfi4MkKV/IUC877ZRutDAwsD0kvTGrD8XVqX</vt:lpwstr>
  </property>
  <property fmtid="{D5CDD505-2E9C-101B-9397-08002B2CF9AE}" pid="12" name="x1ye=106">
    <vt:lpwstr>V+uU1oY8j0dgKfaH3fFeAEuaX2IIzYS1ZyiVENNM5ujdFONcElkYldAJN/432xvIZSguWux61Ardb1EPgwVyHu2YbMPrTw8fuOAHhVwO3mSHh3uPEliySDTD/566lXipP9EtV3m7E3nM+jF6ivZdTU3M1wFu5fW5FoImJk1o+Jbtv05eF77bY3EukOsXiZh4seJ17qkLdeJhaKXr76dVvJft+4FB/ZlyE9+y4sE8kcfsIjmnXXFgB9GTdGnP7gC</vt:lpwstr>
  </property>
  <property fmtid="{D5CDD505-2E9C-101B-9397-08002B2CF9AE}" pid="13" name="x1ye=107">
    <vt:lpwstr>6bNGJblsJ4jZrtdiseIeTfuGBjZoUcJYQObpvCsmnEmLTTu10LgtNXOjrNPu8lDS2gKKsVKdn1kP97Aa3W0729DgH7u852gtaCadGFrr1+DoHCJs+LCB/jf+BzHNqyYTteS444AZIASlt+J74/v55yxN7MW/rCXtpKFKxsQ6vQHm6nJTxaEfIiq40FrFc/tQdun/p40JxZVBsSLyoxCw8HmiAATn9XF6fuWpjYQx/4aeTNdJnX4ipCZErFryHr9</vt:lpwstr>
  </property>
  <property fmtid="{D5CDD505-2E9C-101B-9397-08002B2CF9AE}" pid="14" name="x1ye=108">
    <vt:lpwstr>au4xsPemakiRjze5S11c3OXh8p6FebnwEbBY0gNtU1Hfq4MPUueUs9AJCy7Prj3Q4qOaaodD9NA0g5kRIIwv+EB8A95MjyjeuM5CD2hoy9P5BkojGdD+mjKB/ejf+pt8P4vurySqsYpY93AZN0kqm3gLBuTvipzIaYEQRzrLMwzD7vBUiQ1Wx4xi+a5jho8J3OyrE4rr5JeKJGCVgdmqPOUgBzXRWb9amj/9V/p6/gg7enl5ktKaz2tk5bMBLtA</vt:lpwstr>
  </property>
  <property fmtid="{D5CDD505-2E9C-101B-9397-08002B2CF9AE}" pid="15" name="x1ye=109">
    <vt:lpwstr>SNxNaWdnul4GiWD0yV8N330qKuKrwQ4gUqx+OJUsvqmbiQ/v14txpXoTJC7LBDKruLcqejT+GUJiqaT2bEAce9/DQ3FtpCTRshZTv3G/1FbYkVFrsYsyAuumeXX0u9ANV3+aRzW4o7Jiu4DKtCHTE05KgOsLYhfXMgJtUowboivsR12wtOA7ug847zVf32gi3ukgv8QSH+34vyqy7NwAMqvZUbcn0XZY/SGvOzY0zKdNZu/LMLQX6Gl66Cu+cXm</vt:lpwstr>
  </property>
  <property fmtid="{D5CDD505-2E9C-101B-9397-08002B2CF9AE}" pid="16" name="x1ye=11">
    <vt:lpwstr>T5SRvOt6a+rwJJZbtqsL8s8J8R2qylISeqld2AYcvCEYH7mKbaTdDY5QUGavKv848vgPGLcYWNKPcZCqGVUPKydcQJpg3GeibIyLqR0yA/xzhm/ePXIlu1TfLpV+TGHrzlFJhYqLlrkymfJ6opLAFk4fBtS8t6asVnhihPAUQeLgDgj5wPMhURAMu+gNVMYQFeE5ojk6RxVMh6ZJm1dGfhsN7Ho7/gag87Md1znfv4iJVbmqvO4BulULDxcKbta</vt:lpwstr>
  </property>
  <property fmtid="{D5CDD505-2E9C-101B-9397-08002B2CF9AE}" pid="17" name="x1ye=110">
    <vt:lpwstr>QTM/LbYEv3lc83Dx0vXLiThafFsY/VYZK0bYbWoXnn1oEsqKTC6IJIAkaVn1TzJ9gE803aN266Qi741jg5yVEjdAkczgpsZjGHkxmu27ydgrhYCg4hPbeMG1FfBnY/gAPzXmg0YLA7ZInJ1exau4oBHThdQohDKkoJMnAwigF6lDoLxWyB7v7rwA5ivUP7uWGopoW7niGyOQzK91CJAXalC4FI03xRCgYCct3vfLbIxgIcn831N4PhosE54LtJx</vt:lpwstr>
  </property>
  <property fmtid="{D5CDD505-2E9C-101B-9397-08002B2CF9AE}" pid="18" name="x1ye=111">
    <vt:lpwstr>SSxntfa05ukrimnTrYg8o0qwUhYUeaH049A1t8MbBRaPQ+zPjlDzZB4aJ5tKyV8HZDRdJE8H/6BT8M6wmEYv3Kmu3q815QD6rRfF/mLaA0OKa9Ojn/3F4fFNxQB+/rUoWNm6xKLcw6jQq+sEeX9rjgUMfOiEsFf4676BdP9bPWN5687ycoFKbWVVeliTIKfHXYPToAefXP8spVIQ4Sg6904fs6QiZplrDL76tQJxEVInARWoW5LCOLe7eubhH7M</vt:lpwstr>
  </property>
  <property fmtid="{D5CDD505-2E9C-101B-9397-08002B2CF9AE}" pid="19" name="x1ye=112">
    <vt:lpwstr>XXjclaGm0Ra7c42dO6MgGKMhAwbBUeom9RB+iB7a6les0sb7Th5yHNu/z0Uxusa2iFn8/eZHpXxgVdeWyI+mdapMGDZJcs+ADbmmeWV0nokm0vowWz1EIh5HUUGkK9Ra5kY8mYYhslOeaPIKEvGrZtFQTLvxdBLcPFsMfrcYWMXoHBE8adM6DKV6HVVvUTIhxWWBHBhJRtD5mVgX6SBuUlstm58SlvfAXbUp6pLD+dn3KUC1WjnOtwJDyn4P0y3</vt:lpwstr>
  </property>
  <property fmtid="{D5CDD505-2E9C-101B-9397-08002B2CF9AE}" pid="20" name="x1ye=113">
    <vt:lpwstr>73UKjFHustY3E62d6AhvwtB8zY3dripwOtjrX9jw8gV2Y26U3jlGx5m9v9vVqBosa1KB8UzXLD+9juKFFQl4yyjFIGQSA7500rfHKwxL8hC39xr/n/sENxR35+Li2z9o4iFzjr244nYNXXqgQ0q/qBVMl/tycR+zJ2GFG1hYPrvbqjpUcY5uyhoqAu27cNSw+NcFP04kVqqjmtgpFHy8F7T4JqjN2BVmaGK3yiZj5KbTLX09OgigDhnvLedTHgD</vt:lpwstr>
  </property>
  <property fmtid="{D5CDD505-2E9C-101B-9397-08002B2CF9AE}" pid="21" name="x1ye=114">
    <vt:lpwstr>I+Os2YDbQl/7IJmk2tYZF1cqgbDAlWg2Z4G/D4IpC0ePSjXobsCCMQZLoABDwf0EA2ggg+A0Nf+BrGN7qWzxD4XZngs5ao4u+4OuBIjsysVlCKzTzB13MDSbj4iilvrZ74Oc1ETBdCmTjqRx26yLsBrPU50TT8ukmvzzhxiq2g1cs1YSQVotYiIMbCqsdny8luIUUUJTNFtV/DTp9+hnfB+N032yFJxylhnM9SRH2563IgUS/P87dXwFZ07ffjL</vt:lpwstr>
  </property>
  <property fmtid="{D5CDD505-2E9C-101B-9397-08002B2CF9AE}" pid="22" name="x1ye=115">
    <vt:lpwstr>zhmHdZBCrl6f499aupP/L4cZHiOZf59X0EqCleGnJ/CS9koaap4ORTyq00hTMExK8a7AlhdH2BAAqAPXbR6Uuf1w2AeVKf5SFBzi+DUf4jU8x3DF4NYnbHUq3koGS9bRKZ9kS2Cg/WVpn40ZkK/7W1su2RIZ02OcZCIPctZ/sXqSuqkL6VDOkqF9zf6kTORIqJgAXPJZQ27wsFNXuRS46mYflUfepaz2Qphh6hqXOrrMQXx2Ube0QJEzNWLzyb2</vt:lpwstr>
  </property>
  <property fmtid="{D5CDD505-2E9C-101B-9397-08002B2CF9AE}" pid="23" name="x1ye=116">
    <vt:lpwstr>hFfoNzMjfX7qgOZulTRFLBGilavCKQ1Y6HjHHcMfYltq5c4phE/pq4yEGJ9uKDB6r3TKTblklWdhI6KV8y1xQqw0BWUAa28qmixj68qqejvo3fkY6IVuZwzeVHCIv2ITnVH7gkDozl7ykc6SVbaTzr/yu5lkAuRe+fgCqI/TSxCHzVFR15oAse8s+QowmrmKX7aHXy1eD+gqe8bH29NteK7/1XV+iBBknGTR74ZXrzRS+SyTU+L5+yQxtKdHHn5</vt:lpwstr>
  </property>
  <property fmtid="{D5CDD505-2E9C-101B-9397-08002B2CF9AE}" pid="24" name="x1ye=117">
    <vt:lpwstr>Ee3MQXuvKABi7Owy8n6pFA3X42VJ+75n6QiDWFEtD1sTaUB/3qVQh/yXBgS0xY3vX1/K4WoEoOz5hgOVTsu5E9zcB8kkIkHuCNctVmq4nH13elzkoUE0xB5eZeImaxUQ4YNNXsz0YthYcC6w+TPs0s97VKB2cfnElp9JMfnUjQE3suJ20dF+7uUaoEhF6xOcM1CPtBNTzWbLe3qW/nyvi71IpciRTUa9M3KmkoAH/teYS29oKc16a3SEtHPg+ax</vt:lpwstr>
  </property>
  <property fmtid="{D5CDD505-2E9C-101B-9397-08002B2CF9AE}" pid="25" name="x1ye=118">
    <vt:lpwstr>Yg7Vic9vUvxUFtoWtzy6+XOC7m37//AEkrnTN4dAAA</vt:lpwstr>
  </property>
  <property fmtid="{D5CDD505-2E9C-101B-9397-08002B2CF9AE}" pid="26" name="x1ye=12">
    <vt:lpwstr>FgdVS1y2StlaJQr2HDflE82ozvcQrzrVXFf7g22LN6VLyeS12AnHHAggnwyxXnQeaEJAhSC3a0n/Vu0fUMKDE3puHBKkJEZ55mSG2ViRDTO6W5A2rbwxpjzcEoGoWv+GWxauKNCJVhlkSAKDdcDvmDioR8+PXtxZYD8tXumQTxVX1Rf0KX/XMdIwrAa7fQy+TCwv4+UcJs9fyuY065xDvC9/KlwXUqi4sQ1xwDtmw/s+2qLjv0RHACXebXsGxmx</vt:lpwstr>
  </property>
  <property fmtid="{D5CDD505-2E9C-101B-9397-08002B2CF9AE}" pid="27" name="x1ye=13">
    <vt:lpwstr>dY0tmfDCublIfaCn3T1v/y1VNJMIoNpvyafKL/ZGW8Vvy/iWF2Q5oz5T4d1ycJjRH92VLIVeSULpQne6FVG2w3hgxLIrEmGBF/ymmES3lP4a2IweuMkC9+CzwWnjMnqm/RxSnfqF1PtI2kifRmrhB9Meh7Qnk7TbWlVKXbuYf39i210+LXTiSSFcWm7Uzw4r3xl0zIHrY6E5Rndu/KnX3uzQplXQmpgrt3UxsGf+rd5//rjwr7ewufOANUz5e1m</vt:lpwstr>
  </property>
  <property fmtid="{D5CDD505-2E9C-101B-9397-08002B2CF9AE}" pid="28" name="x1ye=14">
    <vt:lpwstr>I9fh6RgmRO7NYN4IOG8H/MrqJoHzzFU1yOogcvWBvUNwZsEpPAB2pT+aNm0R/nho4AHEGdUsWnszV6vAf1Yx7fSzqevxRj4F8A3ElKvmelXOjwyJ+Y3s5uX/IUU5eUrK1GuKrvR/d1TUuQ1KoT/56KcFSBX/ZGo3/DEqi8x7dLqLMWRbBeGahhy626as/+AnWVEiMJSDXJ9V3C/Up5kWAHRZCybf6RQPRHzQAtTAAwDlcIkhsw39jOZqpljMWKG</vt:lpwstr>
  </property>
  <property fmtid="{D5CDD505-2E9C-101B-9397-08002B2CF9AE}" pid="29" name="x1ye=15">
    <vt:lpwstr>U8oQ3KDIkAHJQYvC7QQDx49OPAfTN/sFsttrZg0/s2yQXjpXJqDeS6agtfa1IVxQofStEJhl6Mh3QJTVzu69inl7CjOx4oTvDOrwUFTmNGBUNVmQOoYGtFxaH5mAPzZUobpNxwESo5I18qt0VmBjWEFofwcIdNzHda5ov5D93fqI+2c0jr+43XzNT3gVe6KlSFzIKJwzs6jLPcadhtitShy566N9OLA8eOLAtIE5zTvVyxZcsrVaMc30gQrKkp7</vt:lpwstr>
  </property>
  <property fmtid="{D5CDD505-2E9C-101B-9397-08002B2CF9AE}" pid="30" name="x1ye=16">
    <vt:lpwstr>RCoM7VtKYkxlxKWOS/WytORuimXd9ServP24aDRT4+2pqItKdo+axx+SQjPiRxZupNsM+IgJSVpkMm10wbveVOCdLMb7yyBJAsWIryuKalX0za3q5ZMN9I68e/QpIA1Odi6Q2ZeHR/9Uy/f92Rwtrya/WOczp3RCYdMaUU7VScENu6x6dvnl69FGn3HF6mULlvbAbSVburRi9a69zNWzfuwX5ufo1eIJ1h+eXge7Q7iExT7a+Tj8aK4IZzqrQc8</vt:lpwstr>
  </property>
  <property fmtid="{D5CDD505-2E9C-101B-9397-08002B2CF9AE}" pid="31" name="x1ye=17">
    <vt:lpwstr>t0TEUEal7ZEmMbr8h7pSomi1Cqnuy+MM5sWh/ltnKD3g6u4gSUnOubrAvsdja3bOQHiMG+b67M0f9/uyPUszNun/FHtfjjPW7y3T1BmtckwqaVDlQwfGCqF1/T49c2G2EYoXBQhnfi3lEfywsQGplZSWZwXVrIx0GoEDboXQrh99H0sNjtqTwCwRf2BBR83uOL3/NMUSmAN/PT+mFsWIaxXsobbFv7H27Gf624veUgo3xOEcjiKJUyp6YuLuPOF</vt:lpwstr>
  </property>
  <property fmtid="{D5CDD505-2E9C-101B-9397-08002B2CF9AE}" pid="32" name="x1ye=18">
    <vt:lpwstr>ZkcrMBTg5hzqbX5gYssxKulhLqwe4AesVJufAnHM/cfjUE1i4ixulM8iA5x/SxCVIYiH79iSSmP6wZME9qKqNomU2AD7V9EM985UnxGfaftSzbmwkgvyjc824Cx4TKdpHel2PNZnE4/B0Kcta5lkW4voBb/dfFMgCZYrE+zDvxUOuUJiFrOGYhCLwmDlldZTpLcaWH+hIoQ/GTJldoeiHyvMT4JdYDFXBPLO9WiWYHvJBqsT0fn+NkItJK779zZ</vt:lpwstr>
  </property>
  <property fmtid="{D5CDD505-2E9C-101B-9397-08002B2CF9AE}" pid="33" name="x1ye=19">
    <vt:lpwstr>n/cov9GFSqmPMzkAUdyEt23tYWw1YvFmIcdzDqlcOAsWPKMkrCKJpC8iFKMWyYqKFFRgof7OWxQ75dFDzg1/nInsU8YdaFb8DZdmxPi17YtEaNt9QHg61mLCIYr33iUuCjQ7HkjkKWgwIZ4uJ8XvwP9rfNXegIMDE7y4CIFgR5xqpSprhu5L39sdN8sHB2HqnGn9xJTT/cQkHVUoZxwOKBS6P32pDD7lzXJV/zbeg4jAzLI+toXe5WanRI7swJz</vt:lpwstr>
  </property>
  <property fmtid="{D5CDD505-2E9C-101B-9397-08002B2CF9AE}" pid="34" name="x1ye=2">
    <vt:lpwstr>IZnKcjLoIVGCpDQ8w0Nx3lExKP03qKfhWOIDwskN28oirv7R1h9wUUZto2x/ueMTisVWE7ZxVDApBCUS0lckVVatkPtsk5iRbEL0cauqN2K3BKLFwY3xoomFSVPGFum4g9fbtkH9Cd4roB1KsCHJKHXWVeakRzCBY082OS0mL2noZaSHTH+KNnglkqWijKjz73n5VpTMoeVOhkO3mOXzDWU5N6pEj9GJkspd5rED19eX7LVtnnGWb7BQihu/75L</vt:lpwstr>
  </property>
  <property fmtid="{D5CDD505-2E9C-101B-9397-08002B2CF9AE}" pid="35" name="x1ye=20">
    <vt:lpwstr>pCPqYNhi5bOPINhEh4HRy083QhtJWwfERtY1DBGDbYmTwJgMAaNb4xAWlxFKGUxDlXpYnTJRRw2GWZAVivNkwyZrL4kqTKeAiIHRaFdIhPxB4k+8NbatkqDxmN28wDdoe6MURp9tuSxJiBd/v7XdpWNSyqgx1y9t0JTIBP3fQEkVNcWXZ7TfwI2rYWQT8BBd8AQEl5nAAuvEqtrYW/bQAK0C99W6vbproXM/agyceN4v2cTnK0pixhAXi21NtVG</vt:lpwstr>
  </property>
  <property fmtid="{D5CDD505-2E9C-101B-9397-08002B2CF9AE}" pid="36" name="x1ye=21">
    <vt:lpwstr>x2Ozs6qvLqAMqwghANAhy1xgrFY4/8XiltkIDuPHkFOVhHmUumFB8AihyquCb1paVl1lBL88x3UiekeY+tRwvPAwuCZ7VDdGcF67lDP5hAeS4xvmDSRdtMkmeOp+VAG75U8Ny0Hd82WAlR+t2oSsfR+06kFyXTsiC5FR6ceTyuCjseL/shzUQAe29xp9ZcFtj+/XAn3RCKEzlWyA56noYJrGPfMaebT0DVRP79yBTSJUd/Tamo/J3NFPfNnbbzI</vt:lpwstr>
  </property>
  <property fmtid="{D5CDD505-2E9C-101B-9397-08002B2CF9AE}" pid="37" name="x1ye=22">
    <vt:lpwstr>j2fvRqRUCb84jT0hHeNUF0vAKb7aRFThh4n+fJf2/ZpVT8Zhnt6cC+w6zoPi/H7R9z+sslNCG9pe4J/6HSlyIUehAy+C2yh6NqpBdVLGrHQsctQqIXmG/apUH8rn7wdn8o6rs5G+hq2/iemLI0An74pDs1CMrYCNBTC+bBKTfHxE+NJFNW5o5WTd5IcsuQBhGMTDTEKLKbdDl/SLqsixQkj518f2jtgTD+1Izo30S0JZPXAIFAdYSI/ElE8r5Oh</vt:lpwstr>
  </property>
  <property fmtid="{D5CDD505-2E9C-101B-9397-08002B2CF9AE}" pid="38" name="x1ye=23">
    <vt:lpwstr>0bFcBzxYURRPbsL4Babk+UKphBi2CwG/+vHa4xb/rIJQf+w8DOrOc6gfPtp0DdLWvzuQwYlc2z6cRMX0AFtZTd01B8ysg5arerCtf0kXPTKkqAeyYKqyUK9oKUCJNsRTgWc72A2HepcsoDzhWY4+FSnNjYyilQEkMfiLi/LifiW/3FBxeDXCA9XvzrJlj3qFv7GWM7rIWEC4e32/Yjk9c6sO/gW2uxpg+3MsrdJO91C2BOPYFwvF/MbVhECQgGr</vt:lpwstr>
  </property>
  <property fmtid="{D5CDD505-2E9C-101B-9397-08002B2CF9AE}" pid="39" name="x1ye=24">
    <vt:lpwstr>sfr8uV/BGmsKA0sENATcYMjhOCCupUuhwVxDY2ctoSeYriv/9AeqnQ45uW6tiqieAjppfl3JF5E0gIYUjNE8UKmIdSz05x+QWgfHoMg4N2ah2gBV9WFLrHFBvwBBEst2Vsmv8xf1PTXJrqXOZeHz2Nl4crLcVSbwD+jDpZNV/vCZktz8VopVkX7BVKa8cRBS/a9N1mawf3/k09Pr77lv+K9wTf/FTS1Hxi8+jvYVogNUevfVrVMO8NqdO9ETx4Q</vt:lpwstr>
  </property>
  <property fmtid="{D5CDD505-2E9C-101B-9397-08002B2CF9AE}" pid="40" name="x1ye=25">
    <vt:lpwstr>SfKYDncKi1QOjABWer3CA2IOy0PFP+7W/Urx5N2R8A3nda/Namcm37K3VsmDDn/aDCiNgRQ2K/tLcEU8YsFh2vkhqeBIGn94WshFId6b3SN7o8KSjtYYaZ2Mmk03Vc1rtEPF0qxQo38ubU8uH8rZ09RbWW/FDDjIpNEV83aLy7OcmIkaFVGXogYxkzAGZ757T2vbgz9Hpf3ChKAqNrFT1RxRl/jPTwDsqb5jrEZEs0gpqEMh9auSC5W9aXJ7yY8</vt:lpwstr>
  </property>
  <property fmtid="{D5CDD505-2E9C-101B-9397-08002B2CF9AE}" pid="41" name="x1ye=26">
    <vt:lpwstr>dwG/X4fPPN4hW1Ye1IsrOf3AFSx2q03CuFrLtDtoYTYLSwk9OVuIpO42P4L7c22l1mxS2XAhwj4GEoZqVpkFIdStODDB/AbMAGzs1ZYBFRrHxE9KjZbIA6craU50vt5AoG1hegCN8NrnyVBfbzB9wxf8MjX8CGRoueRdd6Y/reqSePK6cgJSMZXwE9ALIf9TlwQtAfcMzL/8/Du+8vu7dvoRBC6DlvvOc8FoZz/ZVgSj7w38rCf/2TI8V4iyrV1</vt:lpwstr>
  </property>
  <property fmtid="{D5CDD505-2E9C-101B-9397-08002B2CF9AE}" pid="42" name="x1ye=27">
    <vt:lpwstr>b3M2XolYfv86sLh6xsFint8AIDV0wnNb7umIXQcncxrgjrt1kV2j9dcMCWxRFpBMfCgd5NQAvbzEhZ45mEtffLVmA/mUmH6OhYUNh6Ta5uJZC49I3N1ScPRINie3iVkPROkHnPF7F0bVonV/OnpBBV6d2YpTtaxfhPVqz+ftz058ZdFA2ppaqz2RxGxaRwc01IOYxXp/upcUG40cD8sHbE7lY7o10qNmRtw/TaTgvpES3jQlpob/vxPce/7h3BS</vt:lpwstr>
  </property>
  <property fmtid="{D5CDD505-2E9C-101B-9397-08002B2CF9AE}" pid="43" name="x1ye=28">
    <vt:lpwstr>ar7TFg7s69l+N5I/xv+ZDik8lFiMZQZ+v7jGMigE9++VsIx1SY3ZlUUkf8SEfc24LMUFlLD4rd9BgOO9R3JlAA+Wx2wqJi4udyJFg3tcZWCJg+gKl+J0/BoElnimyw0GQ80d7cWPrOSxG2z/7KFlmh+stD2/RMQzNYmbrwf4MUmczFSfcuxPcy9lD08GKYac9LRXqbBN+rRExiM+lyDjzN60pqRaynkANDZQ3lDNNpkMitmoBmR0kA4Yb0pFLbz</vt:lpwstr>
  </property>
  <property fmtid="{D5CDD505-2E9C-101B-9397-08002B2CF9AE}" pid="44" name="x1ye=29">
    <vt:lpwstr>7DzE1HKgurBUylpXnSJHv+6w/OzudpWPJtViq8g80rBJbnQwMta9yzLTR4JwuCxudeZhqMO8WRpUN5B/yRHaB7KTE1Us/mSDzJ6PjvAFpR9VKyCqYxZzoW9J/DE46IHsOYYV9WmMrQU2BG8Qk0spdRjv0R5yXmk/rZl14JTh1c1KTIhG5OwXIWZ1MuROcZCOr1YD3DXtW2MKFhGt7W0pqfE83I/QLrOmA7bUVMashX738mi9qwSGWjUMgu10R+k</vt:lpwstr>
  </property>
  <property fmtid="{D5CDD505-2E9C-101B-9397-08002B2CF9AE}" pid="45" name="x1ye=3">
    <vt:lpwstr>vSks9zUfr0pQXeJlanuvyf2ZXt4G6+JYWddPYWP8vA2Rl653cyZLUCT/wLR9eNsM2tOMydMtS2LZN5dqpO3zOcqFOxU8HEscuu8LXYNOoWGt3sut6zd5ZYUymmpvSKQcGKSIb3rNlJt0AUUh4FqjLE3uvvdRnDZomdwGj8GZx3yUr4j0gHQHX8tYobR1iTkmHp96LEn6RooEWj3eh7MwJOsSVwOluGSNCZtzBKIwUrxeNqJjPuUQTgJ8Fw5MWnq</vt:lpwstr>
  </property>
  <property fmtid="{D5CDD505-2E9C-101B-9397-08002B2CF9AE}" pid="46" name="x1ye=30">
    <vt:lpwstr>0Yh34l19GMBKVKkT8qp4MQ5B7mr017cb1/duqC+87BVcE466dgx3kxhzeYXutJnSoLJ2/waJP8AdP7ZwEtnqQo45sZKiYQ3ots0m0S6f5dqj8FOQMmC9ZPhNf5eP3+CA7fpaiRWsutPIyZua8RXH5kPQcj6AF6ZhS1bBIGxIoCHOayWZ6WPP6umSoqV4cT1q6erSzWwyb6o0K2OL3q6lpjC49l2S6Ck7VK98A6gQvsooQpYXQ+ox+osjk7zPzRy</vt:lpwstr>
  </property>
  <property fmtid="{D5CDD505-2E9C-101B-9397-08002B2CF9AE}" pid="47" name="x1ye=31">
    <vt:lpwstr>GME6i0uG0q/f0NlSoNQuc6CT+Oy9Kc1euzjc2VGzSant9FlSPR+ZS0mk0mNSqMWJxw0KEY7TpW0hS7gR9cjKdXOGx68RUJNBDPcWLMB+BOtj6dAynTvfwhs1NNs3N6PUJ78y8juTO1FdAu2BZVDA2jCqmheVfCPWvPnj3usx/R2CaIK5GNcd3v/9s4ykeCk3OEIjYxfbdLfHygHW8Yppl6TkZn4rd7UhYmbPerfrgMnG3Un1Q+Jv2cNFKo1TcH4</vt:lpwstr>
  </property>
  <property fmtid="{D5CDD505-2E9C-101B-9397-08002B2CF9AE}" pid="48" name="x1ye=32">
    <vt:lpwstr>R7Z3ql87UQtPj2qGdFjKkJ2DI/YEzqaflVZd7o7F6NGy1Ql4wlZEW5qDkkTPzJNJ1L2A/NP8mc6DnlK2ngZCLW0LtIOhQPZzRASCtIh9WblSV0OmtceBP+n4awWjLMY/V0lGj+OiFCdUpJ1gIias2omh4Yr957ANF/7UZuAuhp/+qtaCmwgPaDXyc4FM5YsSWCJVjtOAlFYtM5a/fFgT1h4xG+/x1lHhePJ+UGBvBoZGTjekwCtWzYERaVX/1Pa</vt:lpwstr>
  </property>
  <property fmtid="{D5CDD505-2E9C-101B-9397-08002B2CF9AE}" pid="49" name="x1ye=33">
    <vt:lpwstr>zIDtA7rWclsWp279HArc4XeXDz6lag8NuKiaMZl7iBHLDxFWLn1iz+yLPB+s8JyL2PgER9MC2osgg3IV62Z9PSPlrZ4OTM8kRAJdDsEUQoanN4azguT+p8HfxzybsJ+j2mfZnKnhjndiRnWtpjZVURgATmTGKF7kEGp0EdKOfhEGh9ehqY+kmeUhPnA9wxC0W3IpB79jtUhBZnHWIKpy9kTa5p+Quy5osf0k5lxFivIK0+cXPP+y39U34sU5tnn</vt:lpwstr>
  </property>
  <property fmtid="{D5CDD505-2E9C-101B-9397-08002B2CF9AE}" pid="50" name="x1ye=34">
    <vt:lpwstr>zuwcF7PAsw/+1wzlqS/BLWs3F+347WZaHWxi1Y3Hb04mUA6MUyO0hGw2s1xuhNMaMOsYeoiX645R8EZWPzAon4m3ldyf7WGVykv3OEMR0spVUgELJuSpF3eEWT73xxS+xXw+J1J4fzHfpNd0l8n64PtXNgK8DLEA9ylon0eVVCf+jC5dzHKdPMh9X8260/w/OmUxmXx5wFgTJx2Rk7PtXnFcLrZSrMPx/7mdaId7TDBdE7BdYlqsmKMdl4Qztng</vt:lpwstr>
  </property>
  <property fmtid="{D5CDD505-2E9C-101B-9397-08002B2CF9AE}" pid="51" name="x1ye=35">
    <vt:lpwstr>ofVbJ+NQdjjypRzEz+GskcmgvkZRkZgYg4BfEdZ0YT6Vyuq4SlmMOMvsu/VSY2wn+upkUmMI+Sn0dU6vnXVLiIPn5SJmW/T/+V/c3ktJ+IF/vjnY2AkBLHOfKgKWwmSKYz9wiAuR0+wLLoaiIWkWu70wnZDmnWC/Yti5tW1BsTt+LE0Q0SrnGODEoUYd9c+YPnk/urEUTwRLn4GRRbN7Lj0OQoy4P9J1XQf47MQs0ribSygiar+GVa7Lpy95fv2</vt:lpwstr>
  </property>
  <property fmtid="{D5CDD505-2E9C-101B-9397-08002B2CF9AE}" pid="52" name="x1ye=36">
    <vt:lpwstr>p1DSLMNKwDGnFCJaQoJ+g6lWPjI1IqxGsM2hFOGqpf41cN+qIzUJzJefToqlp6UJufXuMvJzoWRVkFKkQk422Vaqkws4cM4UEVtBsJQnvNDJqllwKXQnTtZRD84jYAhLF4CMyu6OYroHInQFhokvMMsDlmn/OWQfHK6VeVRw1DKan2qBz1xklkyMzlR8/EqIxXo1/dkKz0KaOWXIrWOKXMltLsUQVp9yfdPAGKg4L3DZHydZZVV7Nd5NA4MaiGm</vt:lpwstr>
  </property>
  <property fmtid="{D5CDD505-2E9C-101B-9397-08002B2CF9AE}" pid="53" name="x1ye=37">
    <vt:lpwstr>h6DNFlIslkyCEJ6vu232C7kDiBBlZetL62TLsJEPjUPjuS27KoM6CZAwdck42Ue7Td58rxhYHHhdxqE6hUiN0OvYnVjh7CTF/vKvg1YAwyGYTG7ASJ+XIhzQlRx/oF5mZrr0GC8T24tGPKHmvmWsDxdV6lbQzNwwe3wEk6uEWPHV/+VLjVFosLkWDSctvK/TIT5JWpbxkV++O/jmN3vpYPl03ka4dxuf9w+HCynLenwQsnluaKXXjxdU/wrYCUj</vt:lpwstr>
  </property>
  <property fmtid="{D5CDD505-2E9C-101B-9397-08002B2CF9AE}" pid="54" name="x1ye=38">
    <vt:lpwstr>duNb4LhvF1bEdsKByvrFIH34UwjtaseAP60aCoirofNnCSsiZYOWkdZowePBlXAVfikPMQjwBB8BEsRQVfHffjph+tIXLlJ9PbhsGPoySn6PcOq/d5M731bnRrTyqmQ33dsrvQKxsxbyzp2lyj0j73B5f+DJK+yB68jlYU3Ll0efg5ywhLA8a7jcpnsKHKF5UR+XNb7UjfmUZQJZ5hSxxX3YxUy/5RMmMiGIkv4INMCCYqa7oZgOs4FjwmjRqza</vt:lpwstr>
  </property>
  <property fmtid="{D5CDD505-2E9C-101B-9397-08002B2CF9AE}" pid="55" name="x1ye=39">
    <vt:lpwstr>nc5lkFXs0OWUL8Rdwvd5OZhhFI/YoeY+wB9vw4HMfPlDjmtfcQFEollLPoPmW/iOwqr4t7RR8wzpJ2AtfvWSOzDfiK+05ynW0OrbebNM/QxIFsXumXeDtLnhRTdfigQqUFh9SaKTFu9XsuxNMx9ztNJY7Nc6cp63mLQOo6axfFQ5178ufl4OnS6fKhnu1/LodN37KEpHH3mjxMVowuWkq9e0wFMcJF89O9WAz1oOS9FnT0MUSIWQXzg8STswGt0</vt:lpwstr>
  </property>
  <property fmtid="{D5CDD505-2E9C-101B-9397-08002B2CF9AE}" pid="56" name="x1ye=4">
    <vt:lpwstr>8sWjhgDARW46ZP6CNkaPLJzYgOMpSdVcLK1qJ5GW0vnR7caZObC51NG24h02DR4ObcS++F3Aj4MleSbXZcAHw4pxBgo475FlbDSk2J66fhuTP5JG25JsR0bY60zKmHs67wd/iCMOiIS4XQMedzpb57qlulw0KYvUG3JVbvD5MblI3nbzk72xRpwWxOAqQTrKXo/AujC7hb6NOYSFIQoki9bLVXHzUYbkI2O0Y3bTWzbj0J/W04/K1+v0t2u8NiI</vt:lpwstr>
  </property>
  <property fmtid="{D5CDD505-2E9C-101B-9397-08002B2CF9AE}" pid="57" name="x1ye=40">
    <vt:lpwstr>5ibO+ZfuPPebiWNT5K+c/VkHzfqONRwJH4F/RFe1eMpdQdxn0oov5IVTlZ8qHPaLuabky4H+sb94ntnckloWlF2S1V4/kSxmgNHDgnUqENI52681kddF2CuorcFZLmxVI8m3rWtP10vFxQzAHvHwuuUYZtkjRV0N45Kqiuw8guT6fGHG4PW93LGY8FIZ4+wwiXNJya5vcY51kAvCxqx96SFmh+2+o9jjh8dTddWUTFmbddBXM5ZKa/yYng6CNY4</vt:lpwstr>
  </property>
  <property fmtid="{D5CDD505-2E9C-101B-9397-08002B2CF9AE}" pid="58" name="x1ye=41">
    <vt:lpwstr>FspKg4nNProjtnDX29m/f9k3EsgkSqIQ2e5l3PsRQK4vzxr4CVdf427v0Wi8P+aUBxy5gPf7/qJjPvJ/3K7f9raoT3rJL67ctLuQNast+8prgF0cz1hk+tj5yNL0O+b7+dpcmQ36pFiGsUatCJt8UvfpS2CcsYCgZVRz90O5yxnbwRewfLMRg9J5UFG8SndRMbduxfatIhgKzmXde+HYHGxy0b9OvURH+8Sdudrpo2KJxegxEQtZ8WEBUrSSGqN</vt:lpwstr>
  </property>
  <property fmtid="{D5CDD505-2E9C-101B-9397-08002B2CF9AE}" pid="59" name="x1ye=42">
    <vt:lpwstr>njD3cttscSLZcrQyxVgrAupluiCnn9qTVbNwVyffD3jW0CTaAqkPtoQHR36NrYOwRnup88w8U2LXTfIhm/NGmBBldG8iymryiZ2zl1CDlp3xJQm8lC4nD/Bhzx/vV+txdlmzXFL4/2vLy5RwSui9jSfca1MtXDo07V6/Y0lto+0UQfwSVs39LSKA4RipUDXeQ/mJa6OgT8b1uhj0LL1ZGIb4mMkKupvnrABORZQblyQGzG5xvuJeJq/VNQn5efo</vt:lpwstr>
  </property>
  <property fmtid="{D5CDD505-2E9C-101B-9397-08002B2CF9AE}" pid="60" name="x1ye=43">
    <vt:lpwstr>aBVIcBuJu/aa8eOgpGkbkJIPsVyL2QvDADZzXqFj+Ofv4UG+6rkZS9V7NdHSgMTW63UtkNyK+sfPATYLIyrCM36+Tf2T7VdVPNUMvlGE3sygp7sqfP67c+5aSKnkOFbiIsxrwu+nl9O+F62JC+UsX8kmpEfGvmVH0DScUgnE7aufuRYp+4ZeBMjFv6x4QhyaChdmep0V6gfqnhgzmVP7AnUP0E5CKiExxWKpjmYnxDLYbVpd4xFl5VmEOnwGEgl</vt:lpwstr>
  </property>
  <property fmtid="{D5CDD505-2E9C-101B-9397-08002B2CF9AE}" pid="61" name="x1ye=44">
    <vt:lpwstr>aOPAou9HfneqGqCOGSO6Tl/QWxxhw9Cpvo/kYXAjf6B8M4CLxfutgexfdBbyh7zYAwLLkQptKb0/WS7Lik/ytp2pXbtfYryL27UIS/d7UqP+dPiAljfaB14SepyKIrt3f1gyyzKl747/COtT3zITdlWSpO/ZdroWTdswGKKYprQyMJ1ENWSgwk5X2P+ZnSXFJDl4eSEZIoi5IVe+CYtGpVH1hfKk4+KUQo3Wg3ENajhakbGQxqGKDXZQZA8RsS6</vt:lpwstr>
  </property>
  <property fmtid="{D5CDD505-2E9C-101B-9397-08002B2CF9AE}" pid="62" name="x1ye=45">
    <vt:lpwstr>wCXUYDGONIfQhAvf8gGL9qIkz8veDe3icmUBHea8VW2SXuCtaelxEBvtUZJb3O9Zvph14/gCJcYyqEXa1XLQLW6T8x+IDkTCzzozDX3tXSptQf85YxnOaQX85qk+HQeI/xcT+/yJsK7SdmcTck762Wd2ERYvS+MawnqW/a4ATJnfPf9v+6wtHQ6BFP4QCic7y3d47rf8ShB8QCNZzyagsWXvLRj7WaQ+eMrQPNsivB83RXV7mn2S4YvXN958dCR</vt:lpwstr>
  </property>
  <property fmtid="{D5CDD505-2E9C-101B-9397-08002B2CF9AE}" pid="63" name="x1ye=46">
    <vt:lpwstr>zs6D9vVGF4xs9KAPiPc/3TPomZMM9IP8tGOQZeX84dHeH+wjIzl4MobN4KJS8gcnG91fIV/qvahxxs/qXuK+DmVX7/PHbTJRjRegcC7QkF81yqGSssDlpq1zfpOVUrG99frq5rGrPfkYM1IXciGsNXMllV2ttmH60vQDa+Qu8zlvwobqP3wsZ1mlMp3ZAj1UqVQ0IffVNo1D/UIEfkJdT8bsLN/povN8mxKz8I7kVnX63JpbrEBpps4T3G/Y6S6</vt:lpwstr>
  </property>
  <property fmtid="{D5CDD505-2E9C-101B-9397-08002B2CF9AE}" pid="64" name="x1ye=47">
    <vt:lpwstr>3gAbEya7PB8xLo1sK/GldnrtoiaGm1BpOQEAUeNuERF6FPHoflnH00o38KxNzN/7ND5FvS+nYmbKd1DmqM8Gy7+Jz17RL52vFjfPaaA449vaTYRSneysHMjPpLVXy01/nckNgkggWNiPD2fz2YZDcimi3uo/7+xQxTIH7AFh1KO2JY0u8ZFO6psDn8DMgG9uLlwxApoDe6/fnBGcSsksxpV9r8ZXe97YZ6NPGjqyy4Il2EWD5vFakaVPCEeaYUy</vt:lpwstr>
  </property>
  <property fmtid="{D5CDD505-2E9C-101B-9397-08002B2CF9AE}" pid="65" name="x1ye=48">
    <vt:lpwstr>vc9c5Vk0M9WSVer764N3pLIiWSy/n3lEjBhJZS1v2echBDtdVTUws5PNEgN5/Mus0IEEOLlR5whyV18uCy0MTgxFrj5+5pwWN6KJgpufYqjtcJlOhqaJXzfn1Wml5pI+B2TOd61udi45C9X3zi3o4FwQ7BioRZzK8Ec+R3adSCqsUGu0x/nbr5Z06ZUS5DDckqFhV7tBTP4Bd7K8JVQ4GnlB4zJnf5Cu57DOnJU/TqTkZuGZntjrC9w8U8f9LvD</vt:lpwstr>
  </property>
  <property fmtid="{D5CDD505-2E9C-101B-9397-08002B2CF9AE}" pid="66" name="x1ye=49">
    <vt:lpwstr>oK8P1l6r06bfLZZBDDcwRrhjnhh+xSlUnbp6fVkv9lOfH8b6tOJxo0IthSm8v5NcLvRtxQay9XbbMEAjz8adWkEYrKbD7gPRHeLqaHsftbqyOAA/eLFH7x0aZJdtIXAN/PfkDrfOxg8F6586rO6qO0kV1tzW9qwlzU2zZnW3rb4OwbxgqbrX5TU3sgEInuBU2AFRCEzxr2WZjt2j3nWomo00yPKJbUC06B5Jj6s8w8vNpNvp+9x+PIKrwWKIppQ</vt:lpwstr>
  </property>
  <property fmtid="{D5CDD505-2E9C-101B-9397-08002B2CF9AE}" pid="67" name="x1ye=5">
    <vt:lpwstr>X2veZrp+oqDPDYCBExVQFYWlWef/mNlXakqkgXeNvuroz0PPY1rpzgadou3iX2FQl0KYfylrocwPsFHQO7xPovzcPBYOuMrWUKUvYyu/a5OST9tM6uY6OQqW1dgFWL/1fNAhSU9EtuPVQwit3GmNnrFnJqOWKfHAbbNxcW5zTpyjpd+y9QqpaY/4kQJBzh6Q0YFlESPs055uFPCMYDGcNMJRiYeXNGAUXFuf1jCtFoLScr8JlPjF6ZFP8xMW0Dh</vt:lpwstr>
  </property>
  <property fmtid="{D5CDD505-2E9C-101B-9397-08002B2CF9AE}" pid="68" name="x1ye=50">
    <vt:lpwstr>SoxwsDoilJBjQcoyPzeobztAbokp2pjmxpXiZR5PcAq54Zs19M2N+PJYSdFX581Mz3aLF/hHl0xlVvBkrnxEiIZF79GunqVnJdz3HmQHSudCzUc8CkfS5alsJXgedg+YRi+kLyiOIKaMBwOMXd/LodHe0XLXr8GWpiwlf9FlCoFNUVvkkgrZkGiLNml9WP0bCzP7KHAwYpW7Vo0IEix5Rc1yXij2pddQv2X1pFTS6o64zdYUwfvVSeuOmUPeO4q</vt:lpwstr>
  </property>
  <property fmtid="{D5CDD505-2E9C-101B-9397-08002B2CF9AE}" pid="69" name="x1ye=51">
    <vt:lpwstr>0d/AOA+yMeEi1CFBg8muk212RJOPjQ76aGyfzsG1vS6jfwMItSSFEVGRYFIFG//LvpmUFUeog9OiBJFDcAVLlWR+KPXnkRWczZpgObEL1+++edPloC4utXiz58xFbpCCMxfNa5zNILeUQV/F9RBcGTsx9BPSAc5+dUk5BH66knMkFiCsB0qZHMnb3ikK6Ka9GPtN05OS7mi+uKzXDvH4wqO/hgVlCyQTMFIfcJyi39ELdVH54Z/ODmpodiecnqf</vt:lpwstr>
  </property>
  <property fmtid="{D5CDD505-2E9C-101B-9397-08002B2CF9AE}" pid="70" name="x1ye=52">
    <vt:lpwstr>AICkPt8HXn+IvgGbY7syBeH9alFa6gHu4DIgM6Zp9cCLGIhsge5s3TPnm3jLhx4RygEAFt2GDmu8o2D7Bpp0htRl1E84bkzyNlw8OwPHiKArddfi1/yIrpiEKD27pCdCEtQKPNaTSXUGyz8WTBIfco2H4eykqDtYO/t7XBrJO3UzzHFUpLG8BRqNWxLpSFNuZjb+v8f9WcXSihWCd4d8oLjOHo3RbZ6EqgX2e7y8p9KpHJ2b1/LlGpSJRpirbNl</vt:lpwstr>
  </property>
  <property fmtid="{D5CDD505-2E9C-101B-9397-08002B2CF9AE}" pid="71" name="x1ye=53">
    <vt:lpwstr>UsH1GizBHxifZszkTF98XMx2Xkv+iyBHI/n/M81IXyyX0ro23Tbp5BUFXVtaaFo2xLxQiKm7yCPfSRWb4zocXIG4KADgl6RwH8foo1t8xxHDVqQtcppVYfWRcNwR1pqxWOqZ4XekrdvZHWapRnn2XHho3SHPGNw0D2BY4lA/rqta65EQPCc4bxgq2YbxkWz6T0l8qtVpQ/nJyetXqgYgLBYGve1mgmJuphYLR/+y4DdrgXRCipNw7Kc4ZCIbgA5</vt:lpwstr>
  </property>
  <property fmtid="{D5CDD505-2E9C-101B-9397-08002B2CF9AE}" pid="72" name="x1ye=54">
    <vt:lpwstr>PMJzJKdRkgqhVwph61qKvHbje3xaanXu/cNbAsDf4kgFLEn5/9yUMLL1t0ohXBrTEhGjo0vvImt9Kf5aBO1Bl/ZIe115qqh/o2V+Vs3aQqb8r7Zq0ZR8cKlT1vzPVOCVT9bPxmY8fY1kMjfazHb6yfASZKDuZs/qzOeJX+SG5DeTFr+FnIO7Mfytwd8OY1ry08eccIZ5mAWUppNLhDYOrhdAIjxi3Ld2zo+OQlaPv4g7KrkJgThFgE955Hmpw/s</vt:lpwstr>
  </property>
  <property fmtid="{D5CDD505-2E9C-101B-9397-08002B2CF9AE}" pid="73" name="x1ye=55">
    <vt:lpwstr>Z8oNfxGNvjjCRzFg2tfMUqq81WUKa7GrtHwvUqVNrs2uE39NBDlDvfPinvTPQfYljBFW+xr2yuZYg7NoOblmF9myjnlqjGrbiK6/UjIKNloi+42rOCgCLXeQ33zhyZRtF+lfBDS9JGZp7Up7rt9+VWbWQcvVMzTVRpq5ANKo21DZXG617ipM9v3wzyznrhuzX+37KtQufy9gI/ZWbbe+NfrFsEUZHubm8uQe81H0YARZEFBKkdHrsqdE3f1ILiE</vt:lpwstr>
  </property>
  <property fmtid="{D5CDD505-2E9C-101B-9397-08002B2CF9AE}" pid="74" name="x1ye=56">
    <vt:lpwstr>8zswgCNfStcok9W9td4gye0BP1F1lqlWlcmVl5sAQgUmle43r9EI2wDTfaI1s/i4vMlZ00eDrYy4EPT1LkL6FK+RUDn7UL4yj5zbUB6r5HPUITGpni12fNj81OQzEGZ+fbtpwmoaqmHz2w7vBAvbiGteLMsi4LlLUEBwWi8i+zKt9mDrh6MUXOHwipff1o14adTOpiVKVHYd5RYaCF8JrtYhRxGu2lHO2Op79S0V8Y6Q0PNNGDQ7lwzB1SmxTwA</vt:lpwstr>
  </property>
  <property fmtid="{D5CDD505-2E9C-101B-9397-08002B2CF9AE}" pid="75" name="x1ye=57">
    <vt:lpwstr>46FSLmiqObZrItT8/8oTVUSCkOSxubcOqpbncMhilp9LOCF6L6DgY7kcv5Tb/aM6Gmp/KuLOhnw2H8ytvufJbEMHsgZl5JGWwUeIFcaBD+4q0tIWnj4lQc9kRcZGnC3n444hqbxTT2LDr/dtvzwV9vH9IkJVJzRyYMNzChKnQKMkA/N+axr7iEkg4RVs7Q0oV7StJGKYA7oB8bKCjIaWYNxDK1MvcAvS25abwXruARwZAXljWtZ3xD0i9v45K8P</vt:lpwstr>
  </property>
  <property fmtid="{D5CDD505-2E9C-101B-9397-08002B2CF9AE}" pid="76" name="x1ye=58">
    <vt:lpwstr>Ex424wrFvD/YpSI3zgwIL1OoZU9tKHNKwl5+3Qqd8tGkhMVN1j6ORF3DItyHSD35Hx+ju+cEbRKIZxrOwR5RbNp18deDlAgj/zFySfoJ8kQxUzGM7eT0L5fSLsmSMa4RUFeM7sWuPOv4JOm3n908pzDG91G730yTiDezFe9VdDvyvuZ1ZNEjyaT3/RIO1CLLm9TIBCEtEQyTV1ucGNJcNsIU+i/07quqS6C1zcFm+z6mT2D70fNevxy/LdR+deS</vt:lpwstr>
  </property>
  <property fmtid="{D5CDD505-2E9C-101B-9397-08002B2CF9AE}" pid="77" name="x1ye=59">
    <vt:lpwstr>BPNiEHoidLwuAEMNPqZBbHNKcpr7hMAk9YVjSEG8G9LCp0FaXUIiiiLGTHkX0jCyVOVmqezy2Jpg+/58Yr7s+KDflZsczgya1cUNS1CTnM9SMpLHPZh8wLioToftHhnpPKLoMc/tcO5zNvxBNZwyFuFJT9vRG5+Y93wie3hl8JdxqPVAHIBAphx3KJzeC/sW9x4TSJBIwncWpc7rqwwoLEMDEqEi0x/5cns8R3rqVtDeY+2eG9ssTFRf5TY3Fxs</vt:lpwstr>
  </property>
  <property fmtid="{D5CDD505-2E9C-101B-9397-08002B2CF9AE}" pid="78" name="x1ye=6">
    <vt:lpwstr>0lGm5SWGLWtGOE/jWecnXQ7CBfNnF5hZP2JDDBfS0cTT1XUPq1124NtrtS8O6qd6/mO+iwJU1BaP535U8LkQ0VTO9JMNI2p3Ynn8fpBK6L0xyHp92bbza4KFR/nMJ2we3z16MxWexXTK/KMd36lFFIznkJ6o4aK8c/Qv2KQKADZMU24CaLo4jcChBxB9McaAsPQ0rrRmrNX8+mdRKASwV1eWLS+8te3ZhVPOAVlyLJv9FeUKrRAvmZMV4Nu0UMV</vt:lpwstr>
  </property>
  <property fmtid="{D5CDD505-2E9C-101B-9397-08002B2CF9AE}" pid="79" name="x1ye=60">
    <vt:lpwstr>c9vYnLwI8ouHLnRLrSyzCkq7/a0OEs2e1GvJQBiRH18N0Yxvs+eOaMxXBHXYRI2W7ZqDYan5f8ejhaYLZeoQy4Fs+jDYrmTfVouDHDVb8tTIlnlNFyHZejpaPwvabsCU1+EKO2MgzhkriJKtyky05+motdKRDJmFWun3a1hZYWE+0pbNCCv7c4SkPwHPQ626E1JscCukYt6ItpOKves9Y+IrnyKkr3JhWAfXgP/gQjjl3mZq1pEFT4ADXQBZljK</vt:lpwstr>
  </property>
  <property fmtid="{D5CDD505-2E9C-101B-9397-08002B2CF9AE}" pid="80" name="x1ye=61">
    <vt:lpwstr>7v8Xj/8rq9tda4nvG/wQFqOGPWCH3bHYQwST5A3dffSw4pkQfA0VxZ3jyxGLIKbF8FnubvfWq7KSHOKFtCn5757f5+nz+BAaFvTK/KznaR8/wY0D8v3zsyM1xOKj/cWyUiD8L7edYhHRByZ62ZsFCaBYg5RWOlNrbK3W2PnRzlI8BrwHytGyljDiTq/j+yf9mOiDqZSgJK5+lPhqe4mmxW/n8hPpuk5/msD+s7PwdEPDwrbTZL+wkLJTnufaQJa</vt:lpwstr>
  </property>
  <property fmtid="{D5CDD505-2E9C-101B-9397-08002B2CF9AE}" pid="81" name="x1ye=62">
    <vt:lpwstr>2ma9schsT8Xq2daFwkOSMDXrznax5tHipCIKxhUEsHEOZMlhIOUPMa7hTNBsVf9Y95YYwvIsBfyWuVpKhL3qF0o9/Pkk8bFS1zeKobpRbK8x5SAVWQnpqcONCpAtOXVG3zGeZMKv5ONAGprs7BernEdX5DdunoSKu0lFMDpCy8omf8D8mIXdr+ln0TDKXq1l3wSYkjEqOjIgbXbiNcNDiQd99P6529HlKSiez4r+hIf+mlgQDgZBDPDRq++c97j</vt:lpwstr>
  </property>
  <property fmtid="{D5CDD505-2E9C-101B-9397-08002B2CF9AE}" pid="82" name="x1ye=63">
    <vt:lpwstr>xE8fHtlecCWD35KX6c+///DGpnJMnZ2xesJr4Ji6gARmXQVDtQJUB5Q4F1hW6j9xT3UD/d8n6ITlvu1b4Re6qkSJx7DlN52vesINQUUdSCYTrTRcUQdlZhlU/sPiEb/4UCQ4yiD++ZL2CPGRZJzIQIEX9kdmvO0WUrzmZQ8CMzXvR62s8YPbq4Yd8c3rmrfvZnGilO5adjW1QUxdI3v1HTvt47Oh6G6/jfQy3APFi+s+w9zlkifCdt2+KC/TSQ1</vt:lpwstr>
  </property>
  <property fmtid="{D5CDD505-2E9C-101B-9397-08002B2CF9AE}" pid="83" name="x1ye=64">
    <vt:lpwstr>23xXNuaDati4fyqshX6KkR+gHp6e8wiGC30hJD7Qx4vZJM26xi3gzC8gB85PLVuvNQwPhZhQ9L9uElBK/+KuCX0wRgcKAT2wat0+jcxE5r4Tt8dnPDdxKjNEfWMLonUBOi453+O379DmRo+QVMsb06BUjmrvDuAlIbxcKyf0m65fyvB5a1OR+Ks/Moy6jXRiGEZgEHu2NZQaMd9x2Iq2QgykbpE+9BHAtJ55K/tuGw821smMQj0vyLEehH85h7h</vt:lpwstr>
  </property>
  <property fmtid="{D5CDD505-2E9C-101B-9397-08002B2CF9AE}" pid="84" name="x1ye=65">
    <vt:lpwstr>S+T5/p3Sy1SQ9IEdtKwD81ERmQn/V4xGfh12Tj/UpdciuGKWaBALFz9pF1Blf6LjXsRNIqFmsuTlYCBKM4Iqf/TLzcOLa9xYHnqLSJLVfL0TOIl/lxzmF24AhnkvQijCymzMSez/SYmBYpI490D975mgq3zIoYcH7MQNA0P+64+CwGjPVVVYXdrf8P1pdrlnvNC07m838ETz11OAFEkO+z/Tks+K7csQIda3wkWOLW0sU5eLrhyNKG+wP+El1R9</vt:lpwstr>
  </property>
  <property fmtid="{D5CDD505-2E9C-101B-9397-08002B2CF9AE}" pid="85" name="x1ye=66">
    <vt:lpwstr>Em8O3KOXV/kKXK0q6axkIO8xMFO1fgk+HoRfxJOMybbSKhQchqNvHazF8755PTcTEjVXSFhoms6DPqfx9a3Cd3nGLzd1/dCbDBgAet2R14rZelawUtiiviX2G5JdGu8EoALtXs9y3OrrHlh8SozjYAf+rV/uvovJVc1aIo+EEEeBfcAO+9J8MjhHcCvv4xL5yqQUiHfdbqLhVomQ8/H+sEfBy3vTLYcU3lPBr8XTtZAhYBLJOm1EQZOn/JPZqBH</vt:lpwstr>
  </property>
  <property fmtid="{D5CDD505-2E9C-101B-9397-08002B2CF9AE}" pid="86" name="x1ye=67">
    <vt:lpwstr>R3L1dbJGzMLdSTZ7kOZcA109sERw08DIbdkJvmu0YyMgfi7viO9ZuyAC+K2xAAF1UmmOKwXQ9STIP6SuL4pF9flsb8TxLZthIuqwFdtRXEIE0513d0wa0SkElSnjxl51JTfcUeR47HuxwPBSyx0PwBP9Lrfi/4VkafQvicDhIXz7lYHpe57dFeZ18Fl/Wxqqm/oBMkxGOtj9hZYLT7qVADYKVAzIIx0HDwCM5zLp4MDHE4QzBrwMGVPruvbp5Ri</vt:lpwstr>
  </property>
  <property fmtid="{D5CDD505-2E9C-101B-9397-08002B2CF9AE}" pid="87" name="x1ye=68">
    <vt:lpwstr>grC8bab4FAA13pF0bqE95GzzjxNVoLb4DSFCODYRtEJfJZxAqjzmR2HOWdkyEFi0P1vsKwRjqc/c0PVHKQ+xWJ6mlocfWSzn1usLu37keVOdGy7Pwctp8Wn2x0g/VXQ+ueVYRYLJgJJv5s0seflLt+F80DJOzMWG74eOpqrVMSjz6T1sbY4JnJR83opL5nidh2r4NTBwAlaXcT46SCP8G8Zv9W5gFjG0ZBJiHhNDdhvvd9Fmjx6yz/4Fe2n8GL8</vt:lpwstr>
  </property>
  <property fmtid="{D5CDD505-2E9C-101B-9397-08002B2CF9AE}" pid="88" name="x1ye=69">
    <vt:lpwstr>OOmO3qzrxiCRNXwR9x7t7G19qs9lvE1T9JoLSuHiAVHAILHOGVRByYunqeM15uEMgh1fqrYQuz333D6IYPgk+nBAdgIUf3PVD88kicQ4KX4qodRYNmun701JkZdcON32Phcu0IT/yAu7mySe5YqPR1+LWoCeR3yK7Z7I+VAhnX1CDPfUN/FaSgR5N3WULutK13zhKDvwe+w4oC79yB4uaeyNj+X2HJyK5vWShw/KMVo6lQIm5dakIsENkGwaNk7</vt:lpwstr>
  </property>
  <property fmtid="{D5CDD505-2E9C-101B-9397-08002B2CF9AE}" pid="89" name="x1ye=7">
    <vt:lpwstr>j4GKNlrXlkKDr6/vmg1KeASkN+vt+C/riL2v9nhlljCedI7zXAWk1bcjUyv+BR6r+IpVQMBZunJlKGRjiu4fxvURTKWWVwH6pylO3yTeDAzCFv7F59PIwyygvmFU3/1xGSouKw+RIKdxDjDG16UzWLNDcFoMQlKS4S4imUw43t48REi1D8bc9eIYPDwX+AgnVRzCblhhqVaT+s/L/ylMJC2P0lfe70VHpDiy8Ulq/wkF9luhwQUzDv9BgK+7Hpu</vt:lpwstr>
  </property>
  <property fmtid="{D5CDD505-2E9C-101B-9397-08002B2CF9AE}" pid="90" name="x1ye=70">
    <vt:lpwstr>iXhKvE+gZsYqiakHbcM5ImWB4cgfV7QU48OWryNTDMgGzt6pI315EiTUxoRuYfeO7JljclLms+uY2BAvakYbZ59V3BbAAiYdqR5LNKD09ZMXIQiEYXG1K2ru3le9fiNQ4Plv4L3/+CMsRHdBpu3h1Nnj1jWuwYK60dyy767i/UplGAXJn+ngP2qLwfOTqCi1y1j+QKGcFqZrBO2/O28qQMjn+HGTQM1KyPZZmiEq9ac3EoZA7VTd/8UPpKgj+3O</vt:lpwstr>
  </property>
  <property fmtid="{D5CDD505-2E9C-101B-9397-08002B2CF9AE}" pid="91" name="x1ye=71">
    <vt:lpwstr>i+GUU6NkUwr7qn54QXVH55Kgc+qS2HBoAwzGFjLbXofDnqywUeBrfVUEAYQHpEtZTpcfM7d+0Sl4uA/68voxtiU8jcsjztg5OuTNbEY/MmvyE/QystY7cpq7xQjw44VKbnXhBeQmozm4H4DtMBbVgvyWZAxHMywHfShL3CmUEq5GklMBr2Phz3unviT78mp9895ixx9wFihCz/KpX22Vz4LrrjUs5RSPcgFUc3fN6yA75aN/mDYZrZGqg7AAxh+</vt:lpwstr>
  </property>
  <property fmtid="{D5CDD505-2E9C-101B-9397-08002B2CF9AE}" pid="92" name="x1ye=72">
    <vt:lpwstr>OgWQnI5E4Nb+ETF7cebm8c6o/c7lnrDtuNzr0RicBUqS14pWNrfXA6xKLeh0/nnmT7c+9rrWe2gON4hVaLTRv3s3uR3D+L3Dx+D9aD+A9cg7z/bVQCROSaV1DSR9sZ13rnInI+v4shxfPerg1xsowPwNxY+W26LD6gnkZaNRm84bmy8K/6qzpQCPIqyxvV2F70+k3tsTAjc2Mu90vNpOfBgJZD39GeyBBBsiFz6FMeS/qPXCgc1WLu7uGQVQ4F4</vt:lpwstr>
  </property>
  <property fmtid="{D5CDD505-2E9C-101B-9397-08002B2CF9AE}" pid="93" name="x1ye=73">
    <vt:lpwstr>ymoBOitQJBCcQgUR4nZR6+Zu4EvnklEmTLN7zP653BFmNSSXaoVIyizwFDGnF/XS5IJQYsyEqf4VbpQQuKR1w4W87mvsP1MvopBD6RWGOmZje46RKyImV44x4HBw9KGPvQEVD42QvCJ+xxwN7Gr4eAOWkzdnfpbCLdxCQnfocjND4uAOKIc0oqwk6hKQjrU0Uv8w2UzqEHgd6nakrseAQ3eZDA54Tf2tQMEuhLkJPsF7HJ2XOpu1b49Hc9zdmNs</vt:lpwstr>
  </property>
  <property fmtid="{D5CDD505-2E9C-101B-9397-08002B2CF9AE}" pid="94" name="x1ye=74">
    <vt:lpwstr>O3gj/5fSc4K39FQM7FtyyrI+Vhro64NkQLJgYKZHddm6rAaimaIC4WbyaEmbreAqMbhLwEptg7XaC7kMwKqSA9ijLut07i969Wv8ZFoBl34Fa/Uci819kfNYvgsQuSluaO6iwZpEpE/aWh32dEaketNXDtxJ7mpon2EQTcS8r3nZToiegE7gBGCMdWj4+Ll1RX7Dpl1Sqdld/SZG7lA2tvoBezuLeUFSEnWny5qU+ZOFvC0zKc15/B7fnhjtQfk</vt:lpwstr>
  </property>
  <property fmtid="{D5CDD505-2E9C-101B-9397-08002B2CF9AE}" pid="95" name="x1ye=75">
    <vt:lpwstr>NfGOo6msEEZftR2UOn01ZHjAqDY4ec5ae6LOBsS+N2j66QWaxCGe9l1/t7puKCD7cy7Q6KYuwAUXOKkBTpuGJluwbj9m5cGxvm8odc/HMvlmPSibjT4EQtILHLMCelP69bBtbyx0KjCBjwMyDKDn+vYAh1doTfPaOJTC1Z8VNYedS3zPy7IG4rPuKwPBtLR7sFcE2rlbcojclipZx9n0IcvitXVYXjc2mOv/AKVxeFuzBA+BltNnC5AvPAaGmFo</vt:lpwstr>
  </property>
  <property fmtid="{D5CDD505-2E9C-101B-9397-08002B2CF9AE}" pid="96" name="x1ye=76">
    <vt:lpwstr>zn10yF3RNz9EWLBQ1qMKLW6AABNsEMihdtUhsXecv1sRbLafE+wYon6onyejs4NjWvSK2olGGYr4ncbHoMHKdocLQl76a+ufqxo6AIkdpCwNqERhHwNJ0cXxUAoLFzSfucxI8YmrEJW7QMP/HqQVB4RfcR0O5ZSu6s0IeYBGJ6hkKI+e+fBpV3d8gqSVAquoICytfzEUvGzsp7fz5KW0r/a6RvLf5BDnFS6i2/rESXCPz08eobypAQK6lFJfPt/</vt:lpwstr>
  </property>
  <property fmtid="{D5CDD505-2E9C-101B-9397-08002B2CF9AE}" pid="97" name="x1ye=77">
    <vt:lpwstr>HG3/C7LdWo0vCtODywYOPsAP3T0w7CNAFAQ7v0dpde92adWG0vmMpvAtz1TovuaKe+AqY/U7FLfstSs6LVjMYxuvn5ndTYwCpHDTDUlwyIvFVaKmOD8qQX4iKpGJqksgvp+x32jl9zSjdMeVezVxfI16CGgFqa2vaIctvZ8xhO2trgMl2SKFfKvzYstCity4mxcZ7Jz8lgRoL1HsEhInZXC2UjgQ/CPE4CjcTeHGs4Obe0UD/KOPjVSkFGEV2Cu</vt:lpwstr>
  </property>
  <property fmtid="{D5CDD505-2E9C-101B-9397-08002B2CF9AE}" pid="98" name="x1ye=78">
    <vt:lpwstr>4V96nxfPKermNkK208Eji5GAp6xD89hsaHM/ubbe/TM1LXyFkfF3uWd1gPiCmjNy/c/OPvZKHjLHcuSOxtwo1qs0wMjx+sfBdAv2epFekgAsVRFzUKfwiQgDDPTCnXY/duLDJjT6WczVAL1OA7/04fjHSRHc8efLvDJ7mFkYysO0bXgJYtzdGDNDy5HwcJt6TTXPAaCAL5pEZf8uZrfRGK+ohbjIAZMtG3VPa8e0UDC2Dr16gx5yFgJiwlsD5Uw</vt:lpwstr>
  </property>
  <property fmtid="{D5CDD505-2E9C-101B-9397-08002B2CF9AE}" pid="99" name="x1ye=79">
    <vt:lpwstr>JN+5cbEKWkH383er/FgeK3EJnMaPxIJqttlnKqM19oFtV4nkTP86SRUvzpzbxqY52xxne4ykUIHUR9IU61vMIeotCw7KyDrnyvZra8qKi+6iupET9nTt2kHtfbNE/S1uOE7k3u2LIiFZGEGk4yDIDS5w0Q4r/gd47OZuilOX4enasYAGdnPF26MXanAn3kiSn3RmZvs2e6GVoN9Hue02Y7OjcyPXKM/VAR4Z/p1yhqvJ8CTezeFYlfiafUpmAo0</vt:lpwstr>
  </property>
  <property fmtid="{D5CDD505-2E9C-101B-9397-08002B2CF9AE}" pid="100" name="x1ye=8">
    <vt:lpwstr>+Wf56asbPy3gMlFP8dA1cXVEOFs0z2orDHVERuKL/EqkGCrtqGfVot876ldBE/V2q53S+9u+2SP5+fbBWgkRUk8UNwtEeuNjCsiWmFjKGjN0v5lDiJsaigZWLV48KQSqglN342X7q/A75e2/UdViav5M8fnwo/TT967X3/JzPJjDpv1CeIfuiYkw/vZzoaYHGq8/RtxY7f2eTWqBETDXzmX42jFr7cv4pMXl6lv/sn8JZlrOQ0NpBqAQz/3XMmN</vt:lpwstr>
  </property>
  <property fmtid="{D5CDD505-2E9C-101B-9397-08002B2CF9AE}" pid="101" name="x1ye=80">
    <vt:lpwstr>TDwxb+k3NGcDuUAOZ+0oaigzYvYFgZeKUsVRM3Qxm12YrUEif4yv7ttzJ/6OqavE37dNRtlmPOybDOUBHDsV7bdDes0XmrOv0SoFgnXZgXX+g3ECl1PIScKY0NtukG+LQby5WsV06tWmNULjSn3ZgQwre4U7nyah45IzcUlqpRDjU/eJw+URZWuz5+OSYaIZXkgnxIOwPzeI2tzEs1icfTqK0V8knS1qxt/OQUCDTVsEvtDQ+EB03HMoscX7tUI</vt:lpwstr>
  </property>
  <property fmtid="{D5CDD505-2E9C-101B-9397-08002B2CF9AE}" pid="102" name="x1ye=81">
    <vt:lpwstr>MfAIE4mNfgegzdGq3ianSa6MDHfKISPmqyx03QcGfbXoNYoUROYedcbxNjwzifbt+v5mVPAHeXI+BeSXW+JcHK9QnCZdSrxAoQUIp/NCkd8W5PPcRCoKDWBR7mGwetQpHhf+ge9EY6mRJx+FA91IJaZ83Ofyc3p3Fdbyh4QIT2BcCisjEAXBcD0AABmiAW3X6NbqrC3WV5ceEgC7Z+sBB+IIsPBgdDirruEJ1gKHv0zAGrKbdYcS7vSjx1ThCCE</vt:lpwstr>
  </property>
  <property fmtid="{D5CDD505-2E9C-101B-9397-08002B2CF9AE}" pid="103" name="x1ye=82">
    <vt:lpwstr>gwlO+cCbCvlFfipYL9e7rquz/tSoqsmVxXMOAyuMc8WFBkN2WpapA4U3pksTKtGiLTZW3Ent/KfLXtdCAjpTqtjI71Ny7J6KM1nQKWJKyjRCYA7PApwU1lcOgQNyWps4v5WjZ2z8N4EhG2zvQAtD9meluZai2L2k51BkGBDNc+Pq2zfen+W/DImhBDWlip6hDlYBqSw7uItwtO2s/ZL7h1OsOkKl1XvZfI7JqTzDjPJG+tCWXUEbITrp/PerBTa</vt:lpwstr>
  </property>
  <property fmtid="{D5CDD505-2E9C-101B-9397-08002B2CF9AE}" pid="104" name="x1ye=83">
    <vt:lpwstr>y2W321qZ3x6Xeaj04QFdzib9XRLX9PUkGMAh7qdv8C4VSXGyVL7oQ17at1OsCXGKyz97oXK+9JnEosaY2ygjDS6bqXoMTDvbiH1RfOvU+aquB2SN1J8NCSRVfSm1tYjgyVSA9KMGl+eCbW9UvlA/niIT9nR+LWkOgpuVt2V2nHvXBhMO/RmzdgdfdJaseKlyMAhLyKX26Iqqc1UuC+zT921/sWQLgN48A7FYpqi4noimvT1U2A8PKxVVh5KKnm0</vt:lpwstr>
  </property>
  <property fmtid="{D5CDD505-2E9C-101B-9397-08002B2CF9AE}" pid="105" name="x1ye=84">
    <vt:lpwstr>tuvQLmIMlfMIwnddtyzr1PXOPmOvkIY1SXGdJ77JDqLw+TwGDUDRzqPTnH4KzW0vr4HLKUa+WqzK858JkpFH24eCcLv5085ilz2f52BnWqEl+qEXd0+Ugz5olaQp3zO7zgv8gByukYU6aFPzI3kq3Jhv0Tl5Hp6EMJDY79PgrL3bnGeaJtC+lgB5DhyNMcs3Sgxpmu8JVXhocZ7Cj2qgK87sKQFU+Xo+TNouL22nOEY+czkti8ZyQTjBDRvkP9l</vt:lpwstr>
  </property>
  <property fmtid="{D5CDD505-2E9C-101B-9397-08002B2CF9AE}" pid="106" name="x1ye=85">
    <vt:lpwstr>Dk+cQnVc0GZvWhkqTC33iNiAgGVqydOkzbQtBIVPOZxZ6/4r8UvYF6s5ioyrDTLYwEoAP8Hz5BqUnI7GXoBxjOYvp9qKtQDnvCZnUvI5U8etXsKVFCvGra5c/0EiwV1fGGMBSkaocLrgGNzlHgmt/Vx66+c1KSODIHZpmCSac7/Dp1kCAnsWpB8sgo/ZqB2yH+4vhhLXkqIvkLgRjlwmaXYcRB/R87LbQpLQvpuLiqtMn40VGaLNJrXRNNyqvhQ</vt:lpwstr>
  </property>
  <property fmtid="{D5CDD505-2E9C-101B-9397-08002B2CF9AE}" pid="107" name="x1ye=86">
    <vt:lpwstr>d/dsDA4I23TFcIixgbeuKBCbN55fv0i/x9Ydt2oO81gP0Y8BShOnBYUTFGGmtA9VEUG/bPAikaIytC7c40KDCHEWjvh4ReXf5gog3cL4dInwHMHWJaotCSmSgGxjQAUSarQTXIxv784FeO0mTHFtWWXW+V8Ejh3NqgfznqmPUTgpswq9+2VWsSQ7qpbp0uBG5xNJAloBoWyBsEkF6dFXBBK+lqAKPwTY2qAau2M6L1R8HqYIjppkd2qC+63CUGC</vt:lpwstr>
  </property>
  <property fmtid="{D5CDD505-2E9C-101B-9397-08002B2CF9AE}" pid="108" name="x1ye=87">
    <vt:lpwstr>cbFRSu8eiRu6eL1t83EOmppgnAlRwOPWocRa8EijmCU+173/W3bG2xVLAJvShKfLjQhJeBrS6wCEYfwuS80g4Zk/c37NRMiGVSJaSs+I+E1FJLQJHaobgtVmth5fVUPaGeIPcbybliwTqvx4dFMqlru/QbrZIKwopR71FPsQeWzLqF1WjauLwlo05d52Et6vu37zk/i6k/4WPghEsVlUsrTValH7tbsxAmVCNWP8hCQ/5SZY5lIfSGpWvRQl8BC</vt:lpwstr>
  </property>
  <property fmtid="{D5CDD505-2E9C-101B-9397-08002B2CF9AE}" pid="109" name="x1ye=88">
    <vt:lpwstr>IakHM2kp1HC5hGXGOBXf3oPpEC1/w0GLWEyX52CMDbPaSjmvNr/2v+ImIWDqAmITxggyRxCI3WHf68A/phJ5+1n9xXySgD+R9ZUOcQ9APFhTbQgn6HS8dSgOUxGNjQLRzdNgJiGrkmoJbQezXeJszq6v8so2DZp2hhLOL/CT6oAClEQZsjuvYLxB6ftTmAteFTDfwoLMO+CBukGEftZNELAyHMauDuDLnCso63Y4odGJwQkukh9+WO5dwXWnUz5</vt:lpwstr>
  </property>
  <property fmtid="{D5CDD505-2E9C-101B-9397-08002B2CF9AE}" pid="110" name="x1ye=89">
    <vt:lpwstr>xdMsoj2RJm2v6w7EWyMTywTTl5l/0m5xBPBFvHZmatAeeyLpOkW9HNkqHZ/Mvs/SSAhvOLlivsiWheuTKC+4WflvWVFBYwukPI19TjEnJW4GP/GsNu3y4v7FOVSlEm6b+ggITpguWV9+gXrMSHGAxHdISeSh/BoBNgScd7Ikf+vksXEmFc9rRLult2yaqov/ym1eC7zDNzpnf7Owd1GdBMMWunnfunvHuGmQQ6xhkWjjmsTY3yM97DaKx6AdQuJ</vt:lpwstr>
  </property>
  <property fmtid="{D5CDD505-2E9C-101B-9397-08002B2CF9AE}" pid="111" name="x1ye=9">
    <vt:lpwstr>4JSshI+yW+GUKYzbccbrZ5H8VJ34XitByfCBJhjP24TTASTwKlgfa0aF/IQm6gHPeskFK/j06GxToPV5SrG1l3bue9wUrFpmYGS6kovN2bvdc4q0+J+YBWnGzwj3OWv2bWcxe8PUuXqgaEOxjOcrfaXF1i4XeS9H7/uIGAGJ0g56M6rLoUDRpAiHIWMWwRYTgvHCzD0EZDp9KUPPqgAR3q5S+EGIw6S9VkkG4TUGExtoQALc7KOhY7W2v1leZpx</vt:lpwstr>
  </property>
  <property fmtid="{D5CDD505-2E9C-101B-9397-08002B2CF9AE}" pid="112" name="x1ye=90">
    <vt:lpwstr>j8WC4Upu8UtGNbOMrX1j/qh1SezBNpI4yOr+8D/hR3RBEQe+x7dt/t0BVdCY6rEARWnxgXYDTUgP7/W8v2zbpPNt5O2PokMsutxNVCIhMb0mh09mTWbsJcxgVLHkK3bnSnf7eXkwrZHAHiNuqcHr/5EpOAN7DNMKptuTS0FaGvBxSiWWx3O+akCLwyAttMnRUTY56Myudc97thKas8VNFdCMgxLInfI4wmbg4pJJIoxu9WjzR9S3RMLUmWQiUSL</vt:lpwstr>
  </property>
  <property fmtid="{D5CDD505-2E9C-101B-9397-08002B2CF9AE}" pid="113" name="x1ye=91">
    <vt:lpwstr>iwtDUHxyiq7J99pH53GzYcAvuaAlwUh/qqJx9eaq73XskeaAco4D2NOfyE/To1BYDREduGoPdv1HZf8xJEF3bLiMYAg+/cE0oHwVk9DltjaoqibxgSDXCpYpwYhSAiDEWUeeAB5iTi7rHlRCCP+Ktn9RdnTZp9Xr/0t5vbIeyGmxg6zIsSVdgFbVGEkrql0pBqaravQpOaMq22IdZLXI6WqBESY7Pn3+hgiNy8E8NvkxlPowdfPOdJSYcWoBMVb</vt:lpwstr>
  </property>
  <property fmtid="{D5CDD505-2E9C-101B-9397-08002B2CF9AE}" pid="114" name="x1ye=92">
    <vt:lpwstr>EziQfT9LImm+sUsplshNOK7rJUgOWE01ppQIEIL+HFOVp1522m9QWhg+CyVbbi2cgjmIwDmlfSZduz4ZNJS4i5YsxUGlKeXcoLMDlkKM78b+F8I10MKKNpJ00xrKzw8lYn6ujdzNksu5vW36Lic/mqr7DOChQPv9PZuXrY66KDzw/jg4snXSYquMqvziNjN+PedDcVt9dEJ+qbBw0pq+fAXVihu1jw21hRYNXtapfQ/BVwZFpxOcEo/6MJ/zmyj</vt:lpwstr>
  </property>
  <property fmtid="{D5CDD505-2E9C-101B-9397-08002B2CF9AE}" pid="115" name="x1ye=93">
    <vt:lpwstr>NPJmxBVcsWUbXN+1NOfULeABnV9qfc9XacZoB6QNxfvAoyAUofunGerDMjZTGGnBVIhmd7XO6ZISRypczdglZA/pBglgtkDG6j8tvzqLN4akyl1BoFjdjgdtNLHOhofAR2YFx0PkD1wkddpvmB9LFHbBBrdxTNQEk3CKjcflxHenSHGtu/F4OLPwyOYgCHENxQpxAOd4N5LHTTw0GmXwoRWf8DVkcCyhCjxRB6K4eL7gx/OEnKuxbPHdyP9R+1R</vt:lpwstr>
  </property>
  <property fmtid="{D5CDD505-2E9C-101B-9397-08002B2CF9AE}" pid="116" name="x1ye=94">
    <vt:lpwstr>WL4W4c3Arir4TkeGpjClkwA/YhyQ7X1cPXJAvvGscZoSiLlY/UebothDNTSinkkL781AV6WKFNXntTXVlbQaA5TBDtFW73YUa6W6XPJu/ho0dSYpou4/KAp6JBi1epxW2L63SnIcvZDxSGxVfXrnMY6O9BPDsnQjxM4peXyndK4WRqaODLuu8FkvL0qWKXfM7lQzKdL6U/bDpoQRQREh+Q7Se/CM4DtY8ZLDcJNHtzSkrZ4YgJtyYzsnOUZThJw</vt:lpwstr>
  </property>
  <property fmtid="{D5CDD505-2E9C-101B-9397-08002B2CF9AE}" pid="117" name="x1ye=95">
    <vt:lpwstr>f5Uh5tAXKyVxfdcr3370czSdbbhmJhongsGbR4KxB0O0NubsDMfFogBGT0tVygEpHrTzYMU7ROFLoARU7TY0xMSAo5rTx8ZpO9pYcJ76Zr4ONWdah4jUlUMRYd5eynZCE6A+aGKhINqOw48FVrQ2okaO+kTMOlDIUdzuehHnwu3YaPMzjCg826X9+T3dq1S6wXJ7aYyUmiO8jVUew0zLQa+YT5H32Voww/CdGkkz1zw6m7LYsvOlThRIM2alJrq</vt:lpwstr>
  </property>
  <property fmtid="{D5CDD505-2E9C-101B-9397-08002B2CF9AE}" pid="118" name="x1ye=96">
    <vt:lpwstr>YHbaoGtqGXKDegVkOAu1qtwo4iOkcSp4Lye77uM7iyLYvV7ypb50BFdG8AiXBsRPGjUGeI+eVHVd+GnBxf++JDGoCxRrisB1sXYbvx+y+PWZJR0nvkuh+PDGkZfAip6l5pAl7JQXV0TX+wwO8zLh/SB3e+VTntxw4GWy6MEUmHVNAuNlmQFMCG6DGuu8/XtMB1xUkZOimwPjQtIwhbTmTFmEn4/Fd6JMbCgT9vTNLVzxIiOgBjXEg5c3QvQXhd5</vt:lpwstr>
  </property>
  <property fmtid="{D5CDD505-2E9C-101B-9397-08002B2CF9AE}" pid="119" name="x1ye=97">
    <vt:lpwstr>tx531g7DRx0Gsnyc0+skYysV5rgJHhgZ1ma01TGvdlOpWAxfXsqB/Go7o/A7JSsM9LmTWKmTbl9OoSHB4GCS0WpLJPeYEll0SaZB+yJ+7du1p8vveCPGHMQnby7RrIBpGG4Pvnq1s18pG7OIlYgGoYwI7F8Tk6dM7emskA9SC5wlUUB42jHdOqM9jAU1uq18UxH3Y042Er8MqQu70OtYf7B7MvFYyMSA2L8hvXTMhwwkSISIQkPsevCJrJDohcs</vt:lpwstr>
  </property>
  <property fmtid="{D5CDD505-2E9C-101B-9397-08002B2CF9AE}" pid="120" name="x1ye=98">
    <vt:lpwstr>2PkNBVi459Q3UX09LcUCp7dYRaRPqJaOOVXI5dGjTgWgMTfoZyRhWUobHUFTibED3N3kWS3NX7W57OPgQjOgkF6fsUPl1L1ScwChSPfQC7jftoXfXKq9K/iijpsXz32VcRnFbI091Bul8038N8E+j0vUZNZbgkFxggYnakUhgVot63y2MXfXFxOD5j9NkGL5KOk28ZHzwiaDef+7sahT+VPeMRDZSPp4U9womMFdk+g21923lCBK7PHdxMeKbAB</vt:lpwstr>
  </property>
  <property fmtid="{D5CDD505-2E9C-101B-9397-08002B2CF9AE}" pid="121" name="x1ye=99">
    <vt:lpwstr>EOHStKm3qYP/VbCrVFGYpPhbCFge1M8908vh1LIfHhYubzd4+TmHsUi+0g/oNASe43HIaRTmfEivySlpKvV3wshBdQD7K9qv1R8xT0Kf+uhO+tN8/Sl7XifX4EkMvLOKp0SfZPKBULFbcgIPjt5T60RJwQGc+w19YVYZ34yPDkZK6fz01xJVIbDmQMB+l4uqccgnnqWHkJDUXkb0zhnI3I/5Pg5rJf2j09YzsErxDILGUxQRCyEHPxW65oakwjb</vt:lpwstr>
  </property>
</Properties>
</file>